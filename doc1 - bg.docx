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56E3D" w14:textId="7B727D25" w:rsidR="00115806" w:rsidRPr="00115806" w:rsidRDefault="002D773C" w:rsidP="008F262F">
      <w:pPr>
        <w:spacing w:before="0" w:after="0" w:line="240" w:lineRule="auto"/>
        <w:jc w:val="both"/>
        <w:rPr>
          <w:rFonts w:ascii="Times New Roman" w:eastAsia="Times New Roman" w:hAnsi="Times New Roman" w:cs="Times New Roman"/>
        </w:rPr>
      </w:pPr>
      <w:r>
        <w:rPr>
          <w:noProof/>
        </w:rPr>
        <w:drawing>
          <wp:anchor distT="0" distB="0" distL="114300" distR="114300" simplePos="0" relativeHeight="251657216" behindDoc="0" locked="0" layoutInCell="1" allowOverlap="1" wp14:anchorId="0B83F2BA" wp14:editId="50417D58">
            <wp:simplePos x="0" y="0"/>
            <wp:positionH relativeFrom="column">
              <wp:posOffset>-257175</wp:posOffset>
            </wp:positionH>
            <wp:positionV relativeFrom="paragraph">
              <wp:posOffset>-337820</wp:posOffset>
            </wp:positionV>
            <wp:extent cx="513715" cy="456565"/>
            <wp:effectExtent l="0" t="0" r="635" b="635"/>
            <wp:wrapNone/>
            <wp:docPr id="7" name="Picture 1" descr="logo_o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o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715"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115806" w:rsidRPr="00115806">
        <w:rPr>
          <w:rFonts w:ascii="Tahoma" w:eastAsia="Times New Roman" w:hAnsi="Tahoma"/>
          <w:b/>
          <w:bCs/>
          <w:u w:val="single"/>
        </w:rPr>
        <w:t>ОБРАЗЦОВА МАТЕМАТИЧЕСКА ГИМНАЗИЯ ”АКАД. КИРИЛ ПОПОВ“ - ПЛОВДИВ</w:t>
      </w:r>
    </w:p>
    <w:p w14:paraId="2C72C3BF" w14:textId="77777777" w:rsidR="00115806" w:rsidRDefault="00115806" w:rsidP="008F262F">
      <w:pPr>
        <w:spacing w:before="0" w:after="0" w:line="240" w:lineRule="auto"/>
        <w:jc w:val="both"/>
        <w:rPr>
          <w:rFonts w:ascii="Tahoma" w:eastAsia="Times New Roman" w:hAnsi="Tahoma"/>
          <w:color w:val="0000FF"/>
          <w:sz w:val="16"/>
          <w:szCs w:val="16"/>
          <w:u w:val="single"/>
        </w:rPr>
      </w:pPr>
      <w:r w:rsidRPr="00115806">
        <w:rPr>
          <w:rFonts w:ascii="Tahoma" w:eastAsia="Times New Roman" w:hAnsi="Tahoma"/>
          <w:sz w:val="16"/>
          <w:szCs w:val="16"/>
        </w:rPr>
        <w:t xml:space="preserve">4001 Пловдив, ул.”Чемшир” № 11, тел.:032/643 157; 032/643 093; тел./факс: 032/643 192; e-mail: </w:t>
      </w:r>
      <w:r w:rsidR="00E841F5">
        <w:fldChar w:fldCharType="begin"/>
      </w:r>
      <w:r w:rsidR="00E841F5">
        <w:instrText xml:space="preserve"> HYPERLINK "mailto:omg_plovdiv@abv.bg" </w:instrText>
      </w:r>
      <w:r w:rsidR="00E841F5">
        <w:fldChar w:fldCharType="separate"/>
      </w:r>
      <w:r w:rsidRPr="00115806">
        <w:rPr>
          <w:rFonts w:ascii="Tahoma" w:eastAsia="Times New Roman" w:hAnsi="Tahoma"/>
          <w:color w:val="0000FF"/>
          <w:sz w:val="16"/>
          <w:szCs w:val="16"/>
          <w:u w:val="single"/>
        </w:rPr>
        <w:t>omg_plovdiv@abv.bg</w:t>
      </w:r>
      <w:r w:rsidR="00E841F5">
        <w:rPr>
          <w:rFonts w:ascii="Tahoma" w:eastAsia="Times New Roman" w:hAnsi="Tahoma"/>
          <w:color w:val="0000FF"/>
          <w:sz w:val="16"/>
          <w:szCs w:val="16"/>
          <w:u w:val="single"/>
        </w:rPr>
        <w:fldChar w:fldCharType="end"/>
      </w:r>
    </w:p>
    <w:p w14:paraId="49CC48F5" w14:textId="77777777" w:rsidR="0045705D" w:rsidRDefault="0045705D" w:rsidP="008F262F">
      <w:pPr>
        <w:spacing w:before="0" w:after="0" w:line="240" w:lineRule="auto"/>
        <w:jc w:val="both"/>
        <w:rPr>
          <w:rFonts w:ascii="Times New Roman" w:eastAsia="Times New Roman" w:hAnsi="Times New Roman" w:cs="Times New Roman"/>
          <w:sz w:val="24"/>
          <w:szCs w:val="24"/>
        </w:rPr>
      </w:pPr>
    </w:p>
    <w:p w14:paraId="3D17BF4A" w14:textId="77777777" w:rsidR="0045705D" w:rsidRDefault="0045705D" w:rsidP="008F262F">
      <w:pPr>
        <w:spacing w:before="0" w:after="0" w:line="240" w:lineRule="auto"/>
        <w:jc w:val="both"/>
        <w:rPr>
          <w:rFonts w:ascii="Times New Roman" w:eastAsia="Times New Roman" w:hAnsi="Times New Roman" w:cs="Times New Roman"/>
          <w:sz w:val="24"/>
          <w:szCs w:val="24"/>
        </w:rPr>
      </w:pPr>
    </w:p>
    <w:p w14:paraId="092683DB" w14:textId="77777777" w:rsidR="00636553" w:rsidRPr="00636553" w:rsidRDefault="00636553" w:rsidP="00636553">
      <w:pPr>
        <w:spacing w:before="0" w:after="0" w:line="240" w:lineRule="auto"/>
        <w:jc w:val="center"/>
        <w:rPr>
          <w:rFonts w:ascii="Times New Roman" w:hAnsi="Times New Roman" w:cs="Times New Roman"/>
          <w:sz w:val="40"/>
        </w:rPr>
      </w:pPr>
      <w:r w:rsidRPr="00636553">
        <w:rPr>
          <w:rFonts w:ascii="Times New Roman" w:hAnsi="Times New Roman" w:cs="Times New Roman"/>
          <w:sz w:val="40"/>
        </w:rPr>
        <w:t>НАЦИОНАЛНАТА ОЛИМПИАДА ПО ИНФОРМАЦИОННИ ТЕХНОЛОГИИ</w:t>
      </w:r>
    </w:p>
    <w:p w14:paraId="25B78942" w14:textId="745ED947" w:rsidR="0045705D" w:rsidRPr="00636553" w:rsidRDefault="00636553" w:rsidP="00636553">
      <w:pPr>
        <w:spacing w:before="0" w:after="0" w:line="240" w:lineRule="auto"/>
        <w:jc w:val="center"/>
        <w:rPr>
          <w:rFonts w:ascii="Times New Roman" w:hAnsi="Times New Roman" w:cs="Times New Roman"/>
          <w:b/>
          <w:sz w:val="36"/>
          <w:szCs w:val="36"/>
        </w:rPr>
      </w:pPr>
      <w:r w:rsidRPr="00636553">
        <w:rPr>
          <w:rFonts w:ascii="Times New Roman" w:hAnsi="Times New Roman" w:cs="Times New Roman"/>
          <w:b/>
          <w:sz w:val="40"/>
        </w:rPr>
        <w:t>ПРЕЗ 2016/2017 УЧЕБНА ГОДИНА</w:t>
      </w:r>
      <w:r w:rsidRPr="00636553">
        <w:rPr>
          <w:rFonts w:ascii="Times New Roman" w:hAnsi="Times New Roman" w:cs="Times New Roman"/>
          <w:b/>
          <w:sz w:val="40"/>
          <w:szCs w:val="36"/>
        </w:rPr>
        <w:t xml:space="preserve"> </w:t>
      </w:r>
    </w:p>
    <w:p w14:paraId="0D1978EE" w14:textId="77777777" w:rsidR="0045705D" w:rsidRPr="00115806" w:rsidRDefault="0045705D" w:rsidP="008F262F">
      <w:pPr>
        <w:spacing w:before="0" w:after="0" w:line="240" w:lineRule="auto"/>
        <w:jc w:val="both"/>
        <w:rPr>
          <w:rFonts w:ascii="Times New Roman" w:eastAsia="Times New Roman" w:hAnsi="Times New Roman" w:cs="Times New Roman"/>
          <w:sz w:val="24"/>
          <w:szCs w:val="24"/>
        </w:rPr>
      </w:pPr>
    </w:p>
    <w:p w14:paraId="2540EEAC" w14:textId="77777777" w:rsidR="00115806" w:rsidRPr="00115806" w:rsidRDefault="00115806" w:rsidP="008F262F">
      <w:pPr>
        <w:spacing w:before="0" w:after="0" w:line="240" w:lineRule="auto"/>
        <w:jc w:val="both"/>
        <w:rPr>
          <w:rFonts w:ascii="Tahoma" w:eastAsia="Times New Roman" w:hAnsi="Tahoma"/>
          <w:sz w:val="16"/>
          <w:szCs w:val="16"/>
        </w:rPr>
      </w:pPr>
    </w:p>
    <w:p w14:paraId="4710F667" w14:textId="526CF32D" w:rsidR="00E6004A" w:rsidRDefault="006A1B52" w:rsidP="008F262F">
      <w:pPr>
        <w:pStyle w:val="Heading1"/>
        <w:numPr>
          <w:ilvl w:val="0"/>
          <w:numId w:val="4"/>
        </w:numPr>
        <w:pBdr>
          <w:left w:val="single" w:sz="24" w:space="15" w:color="B7CA12"/>
        </w:pBdr>
        <w:jc w:val="both"/>
        <w:rPr>
          <w:rFonts w:ascii="Times New Roman" w:hAnsi="Times New Roman" w:cs="Times New Roman"/>
          <w:sz w:val="34"/>
          <w:szCs w:val="34"/>
          <w:lang w:val="en-US"/>
        </w:rPr>
      </w:pPr>
      <w:r>
        <w:rPr>
          <w:rFonts w:ascii="Times New Roman" w:hAnsi="Times New Roman" w:cs="Times New Roman"/>
          <w:sz w:val="34"/>
          <w:szCs w:val="34"/>
          <w:lang w:val="en-US"/>
        </w:rPr>
        <w:t>Name</w:t>
      </w:r>
    </w:p>
    <w:p w14:paraId="38B9D872" w14:textId="2ABAD31C" w:rsidR="006A1B52" w:rsidRPr="006A1B52" w:rsidRDefault="006A1B52" w:rsidP="006A1B52">
      <w:pPr>
        <w:jc w:val="center"/>
        <w:rPr>
          <w:sz w:val="36"/>
        </w:rPr>
      </w:pPr>
      <w:r w:rsidRPr="006A1B52">
        <w:rPr>
          <w:sz w:val="36"/>
          <w:lang w:val="en-US"/>
        </w:rPr>
        <w:t>BG TAXI – management of taxi companies</w:t>
      </w:r>
    </w:p>
    <w:p w14:paraId="70C9B6EA" w14:textId="695966C7" w:rsidR="0045705D" w:rsidRPr="0045705D" w:rsidRDefault="00C83F59" w:rsidP="00ED4884">
      <w:pPr>
        <w:jc w:val="center"/>
      </w:pPr>
      <w:r>
        <w:rPr>
          <w:noProof/>
        </w:rPr>
        <w:drawing>
          <wp:inline distT="0" distB="0" distL="0" distR="0" wp14:anchorId="1CFBEB4B" wp14:editId="2D90CD08">
            <wp:extent cx="13335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5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3706" cy="1333706"/>
                    </a:xfrm>
                    <a:prstGeom prst="rect">
                      <a:avLst/>
                    </a:prstGeom>
                  </pic:spPr>
                </pic:pic>
              </a:graphicData>
            </a:graphic>
          </wp:inline>
        </w:drawing>
      </w:r>
      <w:r w:rsidR="00ED4884">
        <w:t xml:space="preserve">                       </w:t>
      </w:r>
      <w:r>
        <w:rPr>
          <w:noProof/>
        </w:rPr>
        <w:drawing>
          <wp:inline distT="0" distB="0" distL="0" distR="0" wp14:anchorId="5478B88B" wp14:editId="76F3C313">
            <wp:extent cx="2880360" cy="1366772"/>
            <wp:effectExtent l="0" t="0" r="0" b="5080"/>
            <wp:docPr id="20" name="Picture 20" descr="C:\Users\Peter\Desktop\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unnamed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5423" cy="1388155"/>
                    </a:xfrm>
                    <a:prstGeom prst="rect">
                      <a:avLst/>
                    </a:prstGeom>
                    <a:noFill/>
                    <a:ln>
                      <a:noFill/>
                    </a:ln>
                  </pic:spPr>
                </pic:pic>
              </a:graphicData>
            </a:graphic>
          </wp:inline>
        </w:drawing>
      </w:r>
    </w:p>
    <w:p w14:paraId="057B25A0" w14:textId="5F469845" w:rsidR="00E6004A" w:rsidRPr="00E6004A" w:rsidRDefault="006A1B52" w:rsidP="008F262F">
      <w:pPr>
        <w:pStyle w:val="Heading1"/>
        <w:numPr>
          <w:ilvl w:val="0"/>
          <w:numId w:val="4"/>
        </w:numPr>
        <w:pBdr>
          <w:left w:val="single" w:sz="24" w:space="15" w:color="B7CA12"/>
        </w:pBdr>
        <w:jc w:val="both"/>
        <w:rPr>
          <w:rFonts w:ascii="Times New Roman" w:hAnsi="Times New Roman" w:cs="Times New Roman"/>
        </w:rPr>
      </w:pPr>
      <w:r>
        <w:rPr>
          <w:rFonts w:ascii="Times New Roman" w:hAnsi="Times New Roman" w:cs="Times New Roman"/>
          <w:sz w:val="34"/>
          <w:szCs w:val="34"/>
          <w:lang w:val="en-US"/>
        </w:rPr>
        <w:t xml:space="preserve">Authors </w:t>
      </w:r>
    </w:p>
    <w:p w14:paraId="605F0CEB" w14:textId="77777777" w:rsidR="00E6004A" w:rsidRDefault="00E6004A" w:rsidP="008F262F">
      <w:pPr>
        <w:jc w:val="both"/>
      </w:pPr>
    </w:p>
    <w:p w14:paraId="397F6A24" w14:textId="0C75D88E" w:rsidR="00E6004A" w:rsidRPr="00E6004A" w:rsidRDefault="006A1B52" w:rsidP="008F262F">
      <w:pPr>
        <w:tabs>
          <w:tab w:val="left" w:pos="1222"/>
        </w:tabs>
        <w:spacing w:before="0" w:after="0"/>
        <w:jc w:val="both"/>
        <w:rPr>
          <w:rFonts w:ascii="Times New Roman" w:hAnsi="Times New Roman" w:cs="Times New Roman"/>
          <w:b/>
          <w:sz w:val="32"/>
        </w:rPr>
      </w:pPr>
      <w:r>
        <w:rPr>
          <w:rFonts w:ascii="Times New Roman" w:hAnsi="Times New Roman" w:cs="Times New Roman"/>
          <w:b/>
          <w:sz w:val="32"/>
          <w:lang w:val="en-US"/>
        </w:rPr>
        <w:t>AUTHOR</w:t>
      </w:r>
      <w:r w:rsidR="00E6004A" w:rsidRPr="00E6004A">
        <w:rPr>
          <w:rFonts w:ascii="Times New Roman" w:hAnsi="Times New Roman" w:cs="Times New Roman"/>
          <w:b/>
          <w:sz w:val="32"/>
        </w:rPr>
        <w:t>:</w:t>
      </w:r>
    </w:p>
    <w:p w14:paraId="6817A797" w14:textId="0C6F5F69" w:rsidR="0045705D" w:rsidRPr="0045705D" w:rsidRDefault="006A1B52" w:rsidP="008F262F">
      <w:pPr>
        <w:tabs>
          <w:tab w:val="left" w:pos="1222"/>
        </w:tabs>
        <w:spacing w:before="0" w:after="0"/>
        <w:jc w:val="both"/>
        <w:rPr>
          <w:rFonts w:ascii="Times New Roman" w:hAnsi="Times New Roman" w:cs="Times New Roman"/>
          <w:sz w:val="26"/>
          <w:szCs w:val="26"/>
        </w:rPr>
      </w:pPr>
      <w:proofErr w:type="spellStart"/>
      <w:r>
        <w:rPr>
          <w:rFonts w:ascii="Times New Roman" w:hAnsi="Times New Roman" w:cs="Times New Roman"/>
          <w:sz w:val="26"/>
          <w:szCs w:val="26"/>
          <w:lang w:val="en-US"/>
        </w:rPr>
        <w:t>Petar</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Svetovlavov</w:t>
      </w:r>
      <w:proofErr w:type="spellEnd"/>
      <w:r>
        <w:rPr>
          <w:rFonts w:ascii="Times New Roman" w:hAnsi="Times New Roman" w:cs="Times New Roman"/>
          <w:sz w:val="26"/>
          <w:szCs w:val="26"/>
          <w:lang w:val="en-US"/>
        </w:rPr>
        <w:t xml:space="preserve"> Bechev</w:t>
      </w:r>
      <w:r w:rsidR="0045705D" w:rsidRPr="0045705D">
        <w:rPr>
          <w:rFonts w:ascii="Times New Roman" w:hAnsi="Times New Roman" w:cs="Times New Roman"/>
          <w:sz w:val="26"/>
          <w:szCs w:val="26"/>
        </w:rPr>
        <w:t xml:space="preserve">, </w:t>
      </w:r>
    </w:p>
    <w:p w14:paraId="6E8534C1" w14:textId="77777777" w:rsidR="0045705D" w:rsidRPr="0045705D" w:rsidRDefault="0045705D" w:rsidP="008F262F">
      <w:pPr>
        <w:tabs>
          <w:tab w:val="left" w:pos="1222"/>
        </w:tabs>
        <w:spacing w:before="0" w:after="0"/>
        <w:jc w:val="both"/>
        <w:rPr>
          <w:rFonts w:ascii="Times New Roman" w:hAnsi="Times New Roman" w:cs="Times New Roman"/>
          <w:sz w:val="26"/>
          <w:szCs w:val="26"/>
        </w:rPr>
      </w:pPr>
      <w:r w:rsidRPr="0045705D">
        <w:rPr>
          <w:rFonts w:ascii="Times New Roman" w:hAnsi="Times New Roman" w:cs="Times New Roman"/>
          <w:sz w:val="26"/>
          <w:szCs w:val="26"/>
        </w:rPr>
        <w:t xml:space="preserve">GSM: </w:t>
      </w:r>
      <w:r>
        <w:rPr>
          <w:rFonts w:ascii="Times New Roman" w:hAnsi="Times New Roman" w:cs="Times New Roman"/>
          <w:sz w:val="26"/>
          <w:szCs w:val="26"/>
        </w:rPr>
        <w:t>0896</w:t>
      </w:r>
      <w:r w:rsidR="000564E8">
        <w:rPr>
          <w:rFonts w:ascii="Times New Roman" w:hAnsi="Times New Roman" w:cs="Times New Roman"/>
          <w:sz w:val="26"/>
          <w:szCs w:val="26"/>
        </w:rPr>
        <w:t xml:space="preserve"> </w:t>
      </w:r>
      <w:r>
        <w:rPr>
          <w:rFonts w:ascii="Times New Roman" w:hAnsi="Times New Roman" w:cs="Times New Roman"/>
          <w:sz w:val="26"/>
          <w:szCs w:val="26"/>
        </w:rPr>
        <w:t>314</w:t>
      </w:r>
      <w:r w:rsidR="000564E8">
        <w:rPr>
          <w:rFonts w:ascii="Times New Roman" w:hAnsi="Times New Roman" w:cs="Times New Roman"/>
          <w:sz w:val="26"/>
          <w:szCs w:val="26"/>
        </w:rPr>
        <w:t xml:space="preserve"> </w:t>
      </w:r>
      <w:r>
        <w:rPr>
          <w:rFonts w:ascii="Times New Roman" w:hAnsi="Times New Roman" w:cs="Times New Roman"/>
          <w:sz w:val="26"/>
          <w:szCs w:val="26"/>
        </w:rPr>
        <w:t>939</w:t>
      </w:r>
      <w:r w:rsidRPr="0045705D">
        <w:rPr>
          <w:rFonts w:ascii="Times New Roman" w:hAnsi="Times New Roman" w:cs="Times New Roman"/>
          <w:sz w:val="26"/>
          <w:szCs w:val="26"/>
        </w:rPr>
        <w:t>, e-mail: bechev2@gmail.com</w:t>
      </w:r>
    </w:p>
    <w:p w14:paraId="0745B558" w14:textId="6DA2924D" w:rsidR="0045705D" w:rsidRDefault="006A1B52" w:rsidP="008F262F">
      <w:pPr>
        <w:tabs>
          <w:tab w:val="left" w:pos="1222"/>
        </w:tabs>
        <w:spacing w:before="0" w:after="0"/>
        <w:jc w:val="both"/>
        <w:rPr>
          <w:rFonts w:ascii="Times New Roman" w:hAnsi="Times New Roman" w:cs="Times New Roman"/>
          <w:sz w:val="26"/>
          <w:szCs w:val="26"/>
        </w:rPr>
      </w:pPr>
      <w:r>
        <w:rPr>
          <w:rFonts w:ascii="Times New Roman" w:hAnsi="Times New Roman" w:cs="Times New Roman"/>
          <w:sz w:val="26"/>
          <w:szCs w:val="26"/>
          <w:lang w:val="en-US"/>
        </w:rPr>
        <w:t xml:space="preserve">High school of mathematics “Acad. </w:t>
      </w:r>
      <w:proofErr w:type="spellStart"/>
      <w:r>
        <w:rPr>
          <w:rFonts w:ascii="Times New Roman" w:hAnsi="Times New Roman" w:cs="Times New Roman"/>
          <w:sz w:val="26"/>
          <w:szCs w:val="26"/>
          <w:lang w:val="en-US"/>
        </w:rPr>
        <w:t>Kiril</w:t>
      </w:r>
      <w:proofErr w:type="spellEnd"/>
      <w:r>
        <w:rPr>
          <w:rFonts w:ascii="Times New Roman" w:hAnsi="Times New Roman" w:cs="Times New Roman"/>
          <w:sz w:val="26"/>
          <w:szCs w:val="26"/>
          <w:lang w:val="en-US"/>
        </w:rPr>
        <w:t xml:space="preserve"> Popov”, Plovdiv</w:t>
      </w:r>
      <w:r w:rsidR="00D33F45">
        <w:rPr>
          <w:rFonts w:ascii="Times New Roman" w:hAnsi="Times New Roman" w:cs="Times New Roman"/>
          <w:sz w:val="26"/>
          <w:szCs w:val="26"/>
        </w:rPr>
        <w:t xml:space="preserve"> </w:t>
      </w:r>
    </w:p>
    <w:p w14:paraId="184AB3BC" w14:textId="77777777" w:rsidR="0045705D" w:rsidRDefault="0045705D" w:rsidP="008F262F">
      <w:pPr>
        <w:tabs>
          <w:tab w:val="left" w:pos="1222"/>
        </w:tabs>
        <w:spacing w:before="0" w:after="0"/>
        <w:jc w:val="both"/>
        <w:rPr>
          <w:rFonts w:ascii="Times New Roman" w:hAnsi="Times New Roman" w:cs="Times New Roman"/>
          <w:sz w:val="26"/>
          <w:szCs w:val="26"/>
        </w:rPr>
      </w:pPr>
    </w:p>
    <w:p w14:paraId="04DDE0B5" w14:textId="000646BA" w:rsidR="0045705D" w:rsidRPr="00E6004A" w:rsidRDefault="006A1B52" w:rsidP="008F262F">
      <w:pPr>
        <w:tabs>
          <w:tab w:val="left" w:pos="1222"/>
        </w:tabs>
        <w:spacing w:before="0" w:after="0"/>
        <w:jc w:val="both"/>
        <w:rPr>
          <w:rFonts w:ascii="Times New Roman" w:hAnsi="Times New Roman" w:cs="Times New Roman"/>
          <w:b/>
          <w:sz w:val="32"/>
        </w:rPr>
      </w:pPr>
      <w:r>
        <w:rPr>
          <w:rFonts w:ascii="Times New Roman" w:hAnsi="Times New Roman" w:cs="Times New Roman"/>
          <w:b/>
          <w:sz w:val="32"/>
          <w:lang w:val="en-US"/>
        </w:rPr>
        <w:t>LEADER</w:t>
      </w:r>
      <w:r w:rsidR="0045705D" w:rsidRPr="00E6004A">
        <w:rPr>
          <w:rFonts w:ascii="Times New Roman" w:hAnsi="Times New Roman" w:cs="Times New Roman"/>
          <w:b/>
          <w:sz w:val="32"/>
        </w:rPr>
        <w:t>:</w:t>
      </w:r>
    </w:p>
    <w:p w14:paraId="4F023614" w14:textId="276365F2" w:rsidR="0045705D" w:rsidRPr="0045705D" w:rsidRDefault="006A1B52" w:rsidP="008F262F">
      <w:pPr>
        <w:tabs>
          <w:tab w:val="left" w:pos="1222"/>
        </w:tabs>
        <w:spacing w:before="0" w:after="0"/>
        <w:jc w:val="both"/>
        <w:rPr>
          <w:rFonts w:ascii="Times New Roman" w:hAnsi="Times New Roman" w:cs="Times New Roman"/>
          <w:sz w:val="26"/>
          <w:szCs w:val="26"/>
        </w:rPr>
      </w:pPr>
      <w:r>
        <w:rPr>
          <w:rFonts w:ascii="Times New Roman" w:hAnsi="Times New Roman" w:cs="Times New Roman"/>
          <w:sz w:val="26"/>
          <w:szCs w:val="26"/>
          <w:lang w:val="en-US"/>
        </w:rPr>
        <w:t xml:space="preserve">Darina </w:t>
      </w:r>
      <w:proofErr w:type="spellStart"/>
      <w:r>
        <w:rPr>
          <w:rFonts w:ascii="Times New Roman" w:hAnsi="Times New Roman" w:cs="Times New Roman"/>
          <w:sz w:val="26"/>
          <w:szCs w:val="26"/>
          <w:lang w:val="en-US"/>
        </w:rPr>
        <w:t>Bruncheva</w:t>
      </w:r>
      <w:proofErr w:type="spellEnd"/>
      <w:r w:rsidR="0045705D">
        <w:rPr>
          <w:rFonts w:ascii="Times New Roman" w:hAnsi="Times New Roman" w:cs="Times New Roman"/>
          <w:sz w:val="26"/>
          <w:szCs w:val="26"/>
        </w:rPr>
        <w:t xml:space="preserve">, 0888 992 447, </w:t>
      </w:r>
      <w:r w:rsidR="0045705D" w:rsidRPr="0045705D">
        <w:rPr>
          <w:rFonts w:ascii="Times New Roman" w:hAnsi="Times New Roman" w:cs="Times New Roman"/>
          <w:sz w:val="26"/>
          <w:szCs w:val="26"/>
        </w:rPr>
        <w:t>e-mail: dary_brancheva@abv.bg</w:t>
      </w:r>
      <w:r w:rsidR="0045705D" w:rsidRPr="0045705D">
        <w:rPr>
          <w:rFonts w:ascii="Times New Roman" w:hAnsi="Times New Roman" w:cs="Times New Roman"/>
          <w:sz w:val="26"/>
          <w:szCs w:val="26"/>
        </w:rPr>
        <w:tab/>
      </w:r>
    </w:p>
    <w:p w14:paraId="3CDA0D0B" w14:textId="4CD0218A" w:rsidR="00E6004A" w:rsidRDefault="006A1B52" w:rsidP="006A1B52">
      <w:pPr>
        <w:tabs>
          <w:tab w:val="left" w:pos="1222"/>
        </w:tabs>
        <w:spacing w:before="0"/>
        <w:jc w:val="both"/>
      </w:pPr>
      <w:r w:rsidRPr="006A1B52">
        <w:rPr>
          <w:rFonts w:ascii="Times New Roman" w:hAnsi="Times New Roman" w:cs="Times New Roman"/>
          <w:sz w:val="26"/>
          <w:szCs w:val="26"/>
        </w:rPr>
        <w:t>Senior teacher of informatics and IT</w:t>
      </w:r>
      <w:r>
        <w:rPr>
          <w:rFonts w:ascii="Times New Roman" w:hAnsi="Times New Roman" w:cs="Times New Roman"/>
          <w:sz w:val="26"/>
          <w:szCs w:val="26"/>
          <w:lang w:val="en-US"/>
        </w:rPr>
        <w:t xml:space="preserve"> in </w:t>
      </w:r>
      <w:r>
        <w:rPr>
          <w:rFonts w:ascii="Times New Roman" w:hAnsi="Times New Roman" w:cs="Times New Roman"/>
          <w:sz w:val="26"/>
          <w:szCs w:val="26"/>
        </w:rPr>
        <w:t>the high school</w:t>
      </w:r>
    </w:p>
    <w:p w14:paraId="14333B76" w14:textId="77777777" w:rsidR="00E4689F" w:rsidRPr="00E4689F" w:rsidRDefault="00E4689F" w:rsidP="008F262F">
      <w:pPr>
        <w:pStyle w:val="Heading1"/>
        <w:numPr>
          <w:ilvl w:val="0"/>
          <w:numId w:val="4"/>
        </w:numPr>
        <w:pBdr>
          <w:left w:val="single" w:sz="24" w:space="15" w:color="B7CA12"/>
        </w:pBdr>
        <w:ind w:left="709" w:hanging="349"/>
        <w:jc w:val="both"/>
        <w:rPr>
          <w:rFonts w:ascii="Times New Roman" w:hAnsi="Times New Roman" w:cs="Times New Roman"/>
          <w:sz w:val="34"/>
          <w:szCs w:val="34"/>
        </w:rPr>
      </w:pPr>
      <w:r w:rsidRPr="00E4689F">
        <w:rPr>
          <w:rFonts w:ascii="Times New Roman" w:hAnsi="Times New Roman" w:cs="Times New Roman"/>
          <w:sz w:val="34"/>
          <w:szCs w:val="34"/>
        </w:rPr>
        <w:t>Резюме</w:t>
      </w:r>
    </w:p>
    <w:p w14:paraId="0C7CD6E4" w14:textId="77777777" w:rsidR="00E6004A" w:rsidRDefault="00E4689F" w:rsidP="008F262F">
      <w:pPr>
        <w:pStyle w:val="Heading2"/>
        <w:jc w:val="both"/>
        <w:rPr>
          <w:rFonts w:ascii="Times New Roman" w:hAnsi="Times New Roman" w:cs="Times New Roman"/>
          <w:sz w:val="28"/>
          <w:szCs w:val="28"/>
        </w:rPr>
      </w:pPr>
      <w:r w:rsidRPr="00E4689F">
        <w:rPr>
          <w:rFonts w:ascii="Times New Roman" w:hAnsi="Times New Roman" w:cs="Times New Roman"/>
          <w:sz w:val="28"/>
          <w:szCs w:val="28"/>
        </w:rPr>
        <w:t>3.1</w:t>
      </w:r>
      <w:r w:rsidR="00870594">
        <w:rPr>
          <w:rFonts w:ascii="Times New Roman" w:hAnsi="Times New Roman" w:cs="Times New Roman"/>
          <w:sz w:val="28"/>
          <w:szCs w:val="28"/>
        </w:rPr>
        <w:t>.</w:t>
      </w:r>
      <w:r w:rsidRPr="00E4689F">
        <w:rPr>
          <w:rFonts w:ascii="Times New Roman" w:hAnsi="Times New Roman" w:cs="Times New Roman"/>
          <w:sz w:val="28"/>
          <w:szCs w:val="28"/>
        </w:rPr>
        <w:t xml:space="preserve"> цели</w:t>
      </w:r>
    </w:p>
    <w:p w14:paraId="1DB0FE9D" w14:textId="59BAED04" w:rsidR="00DF7C78" w:rsidRDefault="00D33F45" w:rsidP="00DF7C78">
      <w:pPr>
        <w:spacing w:line="360" w:lineRule="auto"/>
        <w:ind w:firstLine="720"/>
        <w:jc w:val="both"/>
        <w:rPr>
          <w:rFonts w:ascii="Times New Roman" w:hAnsi="Times New Roman" w:cs="Times New Roman"/>
          <w:sz w:val="24"/>
        </w:rPr>
      </w:pPr>
      <w:r>
        <w:rPr>
          <w:rFonts w:ascii="Times New Roman" w:hAnsi="Times New Roman" w:cs="Times New Roman"/>
          <w:sz w:val="24"/>
          <w:lang w:val="en-US"/>
        </w:rPr>
        <w:t>BG TAXI</w:t>
      </w:r>
      <w:r w:rsidR="006A1B52">
        <w:rPr>
          <w:rFonts w:ascii="Times New Roman" w:hAnsi="Times New Roman" w:cs="Times New Roman"/>
          <w:sz w:val="24"/>
          <w:lang w:val="en-US"/>
        </w:rPr>
        <w:t xml:space="preserve"> is an Internet application aimed to make </w:t>
      </w:r>
      <w:r w:rsidR="00986654">
        <w:rPr>
          <w:rFonts w:ascii="Times New Roman" w:hAnsi="Times New Roman" w:cs="Times New Roman"/>
          <w:sz w:val="24"/>
          <w:lang w:val="en-US"/>
        </w:rPr>
        <w:t xml:space="preserve">the </w:t>
      </w:r>
      <w:r w:rsidR="006A1B52">
        <w:rPr>
          <w:rFonts w:ascii="Times New Roman" w:hAnsi="Times New Roman" w:cs="Times New Roman"/>
          <w:sz w:val="24"/>
          <w:lang w:val="en-US"/>
        </w:rPr>
        <w:t xml:space="preserve">management of taxi companies easier and also to replace the use of radio stations with a more effective way. It </w:t>
      </w:r>
      <w:r w:rsidR="00986654">
        <w:rPr>
          <w:rFonts w:ascii="Times New Roman" w:hAnsi="Times New Roman" w:cs="Times New Roman"/>
          <w:sz w:val="24"/>
          <w:lang w:val="en-US"/>
        </w:rPr>
        <w:t>consists</w:t>
      </w:r>
      <w:r w:rsidR="0065675E">
        <w:rPr>
          <w:rFonts w:ascii="Times New Roman" w:hAnsi="Times New Roman" w:cs="Times New Roman"/>
          <w:sz w:val="24"/>
          <w:lang w:val="en-US"/>
        </w:rPr>
        <w:t xml:space="preserve"> of a web portal bgtaxi.net </w:t>
      </w:r>
      <w:r w:rsidR="00986654">
        <w:rPr>
          <w:rFonts w:ascii="Times New Roman" w:hAnsi="Times New Roman" w:cs="Times New Roman"/>
          <w:sz w:val="24"/>
          <w:lang w:val="en-US"/>
        </w:rPr>
        <w:lastRenderedPageBreak/>
        <w:t>and a</w:t>
      </w:r>
      <w:r w:rsidR="0065675E">
        <w:rPr>
          <w:rFonts w:ascii="Times New Roman" w:hAnsi="Times New Roman" w:cs="Times New Roman"/>
          <w:sz w:val="24"/>
          <w:lang w:val="en-US"/>
        </w:rPr>
        <w:t xml:space="preserve"> mobile application for taxi drivers. The website is used for the management of all user roles </w:t>
      </w:r>
      <w:r w:rsidR="00986654">
        <w:rPr>
          <w:rFonts w:ascii="Times New Roman" w:hAnsi="Times New Roman" w:cs="Times New Roman"/>
          <w:sz w:val="24"/>
          <w:lang w:val="en-US"/>
        </w:rPr>
        <w:t>– administrator (employer)</w:t>
      </w:r>
      <w:r w:rsidR="0065675E">
        <w:rPr>
          <w:rFonts w:ascii="Times New Roman" w:hAnsi="Times New Roman" w:cs="Times New Roman"/>
          <w:sz w:val="24"/>
          <w:lang w:val="en-US"/>
        </w:rPr>
        <w:t>, dispatcher</w:t>
      </w:r>
      <w:r w:rsidR="00986654">
        <w:rPr>
          <w:rFonts w:ascii="Times New Roman" w:hAnsi="Times New Roman" w:cs="Times New Roman"/>
          <w:sz w:val="24"/>
          <w:lang w:val="en-US"/>
        </w:rPr>
        <w:t xml:space="preserve"> </w:t>
      </w:r>
      <w:r w:rsidR="0065675E">
        <w:rPr>
          <w:rFonts w:ascii="Times New Roman" w:hAnsi="Times New Roman" w:cs="Times New Roman"/>
          <w:sz w:val="24"/>
          <w:lang w:val="en-US"/>
        </w:rPr>
        <w:t>and</w:t>
      </w:r>
      <w:r w:rsidR="00986654">
        <w:rPr>
          <w:rFonts w:ascii="Times New Roman" w:hAnsi="Times New Roman" w:cs="Times New Roman"/>
          <w:sz w:val="24"/>
          <w:lang w:val="en-US"/>
        </w:rPr>
        <w:t xml:space="preserve"> driver</w:t>
      </w:r>
      <w:r w:rsidR="0065675E">
        <w:rPr>
          <w:rFonts w:ascii="Times New Roman" w:hAnsi="Times New Roman" w:cs="Times New Roman"/>
          <w:sz w:val="24"/>
          <w:lang w:val="en-US"/>
        </w:rPr>
        <w:t>.</w:t>
      </w:r>
      <w:r w:rsidR="00ED4884">
        <w:rPr>
          <w:rFonts w:ascii="Times New Roman" w:hAnsi="Times New Roman" w:cs="Times New Roman"/>
          <w:sz w:val="24"/>
        </w:rPr>
        <w:t xml:space="preserve"> </w:t>
      </w:r>
      <w:r w:rsidR="0065675E">
        <w:rPr>
          <w:rFonts w:ascii="Times New Roman" w:hAnsi="Times New Roman" w:cs="Times New Roman"/>
          <w:sz w:val="24"/>
          <w:lang w:val="en-US"/>
        </w:rPr>
        <w:t xml:space="preserve">The employer possesses a company and </w:t>
      </w:r>
      <w:r w:rsidR="00986654">
        <w:rPr>
          <w:rFonts w:ascii="Times New Roman" w:hAnsi="Times New Roman" w:cs="Times New Roman"/>
          <w:sz w:val="24"/>
          <w:lang w:val="en-US"/>
        </w:rPr>
        <w:t xml:space="preserve">the </w:t>
      </w:r>
      <w:r w:rsidR="0065675E">
        <w:rPr>
          <w:rFonts w:ascii="Times New Roman" w:hAnsi="Times New Roman" w:cs="Times New Roman"/>
          <w:sz w:val="24"/>
          <w:lang w:val="en-US"/>
        </w:rPr>
        <w:t>employees work there.</w:t>
      </w:r>
      <w:r w:rsidR="00ED4884">
        <w:rPr>
          <w:rFonts w:ascii="Times New Roman" w:hAnsi="Times New Roman" w:cs="Times New Roman"/>
          <w:sz w:val="24"/>
        </w:rPr>
        <w:t xml:space="preserve"> </w:t>
      </w:r>
      <w:r w:rsidR="0065675E">
        <w:rPr>
          <w:rFonts w:ascii="Times New Roman" w:hAnsi="Times New Roman" w:cs="Times New Roman"/>
          <w:sz w:val="24"/>
          <w:lang w:val="en-US"/>
        </w:rPr>
        <w:t>As dispatchers log</w:t>
      </w:r>
      <w:r w:rsidR="00986654">
        <w:rPr>
          <w:rFonts w:ascii="Times New Roman" w:hAnsi="Times New Roman" w:cs="Times New Roman"/>
          <w:sz w:val="24"/>
          <w:lang w:val="en-US"/>
        </w:rPr>
        <w:t xml:space="preserve"> </w:t>
      </w:r>
      <w:r w:rsidR="0065675E">
        <w:rPr>
          <w:rFonts w:ascii="Times New Roman" w:hAnsi="Times New Roman" w:cs="Times New Roman"/>
          <w:sz w:val="24"/>
          <w:lang w:val="en-US"/>
        </w:rPr>
        <w:t xml:space="preserve">in their profiles they can send requests to drivers from the company. The driver app intent to visualize the request to the driver and what’s more the app sends request to the server </w:t>
      </w:r>
      <w:r w:rsidR="00986654">
        <w:rPr>
          <w:rFonts w:ascii="Times New Roman" w:hAnsi="Times New Roman" w:cs="Times New Roman"/>
          <w:sz w:val="24"/>
          <w:lang w:val="en-US"/>
        </w:rPr>
        <w:t xml:space="preserve">every second </w:t>
      </w:r>
      <w:r w:rsidR="0065675E">
        <w:rPr>
          <w:rFonts w:ascii="Times New Roman" w:hAnsi="Times New Roman" w:cs="Times New Roman"/>
          <w:sz w:val="24"/>
          <w:lang w:val="en-US"/>
        </w:rPr>
        <w:t xml:space="preserve">with the </w:t>
      </w:r>
      <w:r w:rsidR="00986654">
        <w:rPr>
          <w:rFonts w:ascii="Times New Roman" w:hAnsi="Times New Roman" w:cs="Times New Roman"/>
          <w:sz w:val="24"/>
          <w:lang w:val="en-US"/>
        </w:rPr>
        <w:t>current location and that way the server decides which request are appropriate for the car. It is given higher priority to those cars which are closer to the location of the request.</w:t>
      </w:r>
    </w:p>
    <w:p w14:paraId="2C4CA512" w14:textId="2C167356" w:rsidR="00E4689F" w:rsidRPr="00ED4884" w:rsidRDefault="00DF7C78" w:rsidP="00DF7C78">
      <w:pPr>
        <w:spacing w:line="36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14:anchorId="76248BEC" wp14:editId="51ECFE1F">
            <wp:extent cx="301752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914525"/>
                    </a:xfrm>
                    <a:prstGeom prst="rect">
                      <a:avLst/>
                    </a:prstGeom>
                    <a:noFill/>
                  </pic:spPr>
                </pic:pic>
              </a:graphicData>
            </a:graphic>
          </wp:inline>
        </w:drawing>
      </w:r>
    </w:p>
    <w:p w14:paraId="13657EE1" w14:textId="54CCD577" w:rsidR="00870594" w:rsidRPr="00986654" w:rsidRDefault="00870594" w:rsidP="008F262F">
      <w:pPr>
        <w:pStyle w:val="Heading2"/>
        <w:jc w:val="both"/>
        <w:rPr>
          <w:rFonts w:ascii="Times New Roman" w:hAnsi="Times New Roman" w:cs="Times New Roman"/>
          <w:sz w:val="28"/>
          <w:szCs w:val="28"/>
        </w:rPr>
      </w:pPr>
      <w:r>
        <w:rPr>
          <w:rFonts w:ascii="Times New Roman" w:hAnsi="Times New Roman" w:cs="Times New Roman"/>
          <w:sz w:val="28"/>
          <w:szCs w:val="28"/>
        </w:rPr>
        <w:t>3.2.</w:t>
      </w:r>
      <w:r w:rsidRPr="00E4689F">
        <w:rPr>
          <w:rFonts w:ascii="Times New Roman" w:hAnsi="Times New Roman" w:cs="Times New Roman"/>
          <w:sz w:val="28"/>
          <w:szCs w:val="28"/>
        </w:rPr>
        <w:t xml:space="preserve"> </w:t>
      </w:r>
      <w:r w:rsidR="00986654">
        <w:rPr>
          <w:rFonts w:ascii="Times New Roman" w:hAnsi="Times New Roman" w:cs="Times New Roman"/>
          <w:sz w:val="28"/>
          <w:szCs w:val="28"/>
          <w:lang w:val="en-US"/>
        </w:rPr>
        <w:t>Main stages</w:t>
      </w:r>
    </w:p>
    <w:p w14:paraId="37C14153" w14:textId="0DDF0AD3" w:rsidR="00870594" w:rsidRPr="00986654" w:rsidRDefault="00986654" w:rsidP="008F262F">
      <w:pPr>
        <w:spacing w:line="360" w:lineRule="auto"/>
        <w:jc w:val="both"/>
        <w:rPr>
          <w:rFonts w:ascii="Times New Roman" w:hAnsi="Times New Roman" w:cs="Times New Roman"/>
          <w:sz w:val="24"/>
          <w:lang w:val="en-US"/>
        </w:rPr>
      </w:pPr>
      <w:r>
        <w:rPr>
          <w:rFonts w:ascii="Times New Roman" w:hAnsi="Times New Roman" w:cs="Times New Roman"/>
          <w:sz w:val="24"/>
          <w:lang w:val="en-US"/>
        </w:rPr>
        <w:t>During the implementing of the project I did several things</w:t>
      </w:r>
    </w:p>
    <w:p w14:paraId="0673D2E1" w14:textId="21F45D2B" w:rsidR="00DF7563" w:rsidRDefault="00986654" w:rsidP="008F262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lang w:val="en-US"/>
        </w:rPr>
        <w:t>C</w:t>
      </w:r>
      <w:r w:rsidR="00DB74DC">
        <w:rPr>
          <w:rFonts w:ascii="Times New Roman" w:hAnsi="Times New Roman" w:cs="Times New Roman"/>
          <w:sz w:val="24"/>
          <w:lang w:val="en-US"/>
        </w:rPr>
        <w:t>onsid</w:t>
      </w:r>
      <w:r>
        <w:rPr>
          <w:rFonts w:ascii="Times New Roman" w:hAnsi="Times New Roman" w:cs="Times New Roman"/>
          <w:sz w:val="24"/>
          <w:lang w:val="en-US"/>
        </w:rPr>
        <w:t>ering the structure of the project</w:t>
      </w:r>
    </w:p>
    <w:p w14:paraId="1B66BAAA" w14:textId="11B3421B" w:rsidR="00DF7563" w:rsidRPr="00DF7563" w:rsidRDefault="00986654" w:rsidP="008F262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lang w:val="en-US"/>
        </w:rPr>
        <w:t>Building</w:t>
      </w:r>
      <w:r w:rsidR="00DF7563">
        <w:rPr>
          <w:rFonts w:ascii="Times New Roman" w:hAnsi="Times New Roman" w:cs="Times New Roman"/>
          <w:sz w:val="24"/>
        </w:rPr>
        <w:t xml:space="preserve"> </w:t>
      </w:r>
      <w:r>
        <w:rPr>
          <w:rFonts w:ascii="Times New Roman" w:hAnsi="Times New Roman" w:cs="Times New Roman"/>
          <w:sz w:val="24"/>
          <w:lang w:val="en-US"/>
        </w:rPr>
        <w:t>Data layer – the database</w:t>
      </w:r>
    </w:p>
    <w:p w14:paraId="69E426FA" w14:textId="784DDE57" w:rsidR="00DF7563" w:rsidRDefault="00DB74DC" w:rsidP="008F262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lang w:val="en-US"/>
        </w:rPr>
        <w:t>Designing the server side</w:t>
      </w:r>
    </w:p>
    <w:p w14:paraId="2DEC57C6" w14:textId="7F7A9F66" w:rsidR="00DF7563" w:rsidRDefault="00DB74DC" w:rsidP="008F262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lang w:val="en-US"/>
        </w:rPr>
        <w:t>Building the mobile application for drivers</w:t>
      </w:r>
    </w:p>
    <w:p w14:paraId="0C5BCAA7" w14:textId="32578A31" w:rsidR="00DF7563" w:rsidRDefault="00DB74DC" w:rsidP="008F262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lang w:val="en-US"/>
        </w:rPr>
        <w:t>Implementing the administration</w:t>
      </w:r>
    </w:p>
    <w:p w14:paraId="4D7201C5" w14:textId="545400C8" w:rsidR="00625539" w:rsidRDefault="00DB74DC" w:rsidP="00DB74DC">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lang w:val="en-US"/>
        </w:rPr>
        <w:t>Make appropriate design and navigation</w:t>
      </w:r>
    </w:p>
    <w:p w14:paraId="7C0E5505" w14:textId="7EBC94AD" w:rsidR="00625539" w:rsidRDefault="00DB74DC" w:rsidP="008F262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lang w:val="en-US"/>
        </w:rPr>
        <w:t>Implementing the user interface</w:t>
      </w:r>
      <w:r w:rsidR="00625539">
        <w:rPr>
          <w:rFonts w:ascii="Times New Roman" w:hAnsi="Times New Roman" w:cs="Times New Roman"/>
          <w:sz w:val="24"/>
        </w:rPr>
        <w:t xml:space="preserve"> </w:t>
      </w:r>
    </w:p>
    <w:p w14:paraId="615A2574" w14:textId="690B946B" w:rsidR="00625539" w:rsidRPr="00DF7563" w:rsidRDefault="00DB74DC" w:rsidP="008F262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lang w:val="en-US"/>
        </w:rPr>
        <w:t>Testing and documenting</w:t>
      </w:r>
    </w:p>
    <w:p w14:paraId="7FE1BEE4" w14:textId="77777777" w:rsidR="009D3BAB" w:rsidRDefault="002A6CFE" w:rsidP="008F262F">
      <w:pPr>
        <w:pStyle w:val="Heading2"/>
        <w:jc w:val="both"/>
        <w:rPr>
          <w:rFonts w:ascii="Times New Roman" w:hAnsi="Times New Roman" w:cs="Times New Roman"/>
          <w:sz w:val="28"/>
          <w:szCs w:val="28"/>
        </w:rPr>
      </w:pPr>
      <w:r>
        <w:rPr>
          <w:rFonts w:ascii="Times New Roman" w:hAnsi="Times New Roman" w:cs="Times New Roman"/>
          <w:sz w:val="28"/>
          <w:szCs w:val="28"/>
        </w:rPr>
        <w:t>3.3</w:t>
      </w:r>
      <w:r w:rsidR="009D3BAB">
        <w:rPr>
          <w:rFonts w:ascii="Times New Roman" w:hAnsi="Times New Roman" w:cs="Times New Roman"/>
          <w:sz w:val="28"/>
          <w:szCs w:val="28"/>
        </w:rPr>
        <w:t>.</w:t>
      </w:r>
      <w:r w:rsidR="009D3BAB" w:rsidRPr="00E4689F">
        <w:rPr>
          <w:rFonts w:ascii="Times New Roman" w:hAnsi="Times New Roman" w:cs="Times New Roman"/>
          <w:sz w:val="28"/>
          <w:szCs w:val="28"/>
        </w:rPr>
        <w:t xml:space="preserve"> </w:t>
      </w:r>
      <w:r w:rsidR="009D3BAB">
        <w:rPr>
          <w:rFonts w:ascii="Times New Roman" w:hAnsi="Times New Roman" w:cs="Times New Roman"/>
          <w:sz w:val="28"/>
          <w:szCs w:val="28"/>
        </w:rPr>
        <w:t xml:space="preserve">Ниво на сложност </w:t>
      </w:r>
    </w:p>
    <w:p w14:paraId="12652F76" w14:textId="3F584080" w:rsidR="009D3BAB" w:rsidRPr="00DB74DC" w:rsidRDefault="00DB74DC" w:rsidP="008F262F">
      <w:p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During the implementation of the project I dealt with the following problems</w:t>
      </w:r>
    </w:p>
    <w:p w14:paraId="15D0D4F5" w14:textId="44B5E74F" w:rsidR="00625539" w:rsidRDefault="00DB74DC" w:rsidP="008F262F">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lang w:val="en-US"/>
        </w:rPr>
        <w:t>Connecting all different parts into one finished project</w:t>
      </w:r>
      <w:r w:rsidR="00625539">
        <w:rPr>
          <w:rFonts w:ascii="Times New Roman" w:hAnsi="Times New Roman" w:cs="Times New Roman"/>
          <w:sz w:val="24"/>
        </w:rPr>
        <w:t xml:space="preserve"> </w:t>
      </w:r>
    </w:p>
    <w:p w14:paraId="0C080AE2" w14:textId="081D8F9C" w:rsidR="00625539" w:rsidRDefault="00DB74DC" w:rsidP="008F262F">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lang w:val="en-US"/>
        </w:rPr>
        <w:t xml:space="preserve">Choosing best technology for developing the project </w:t>
      </w:r>
    </w:p>
    <w:p w14:paraId="24A8C5D2" w14:textId="471839E2" w:rsidR="00DE5271" w:rsidRDefault="00DB74DC" w:rsidP="00DE5271">
      <w:pPr>
        <w:pStyle w:val="ListParagraph"/>
        <w:numPr>
          <w:ilvl w:val="0"/>
          <w:numId w:val="8"/>
        </w:numPr>
        <w:spacing w:line="360" w:lineRule="auto"/>
        <w:jc w:val="both"/>
        <w:rPr>
          <w:rFonts w:ascii="Times New Roman" w:hAnsi="Times New Roman" w:cs="Times New Roman"/>
          <w:sz w:val="24"/>
        </w:rPr>
      </w:pPr>
      <w:r w:rsidRPr="00DB74DC">
        <w:rPr>
          <w:rFonts w:ascii="Times New Roman" w:hAnsi="Times New Roman" w:cs="Times New Roman"/>
          <w:sz w:val="24"/>
          <w:lang w:val="en-US"/>
        </w:rPr>
        <w:lastRenderedPageBreak/>
        <w:t xml:space="preserve">Creating a mobile app that can be run on the most popular mobile platforms: </w:t>
      </w:r>
      <w:r w:rsidRPr="00DB74DC">
        <w:rPr>
          <w:rFonts w:ascii="Times New Roman" w:hAnsi="Times New Roman" w:cs="Times New Roman"/>
          <w:sz w:val="24"/>
          <w:lang w:val="en-US"/>
        </w:rPr>
        <w:t xml:space="preserve">Android, IOS </w:t>
      </w:r>
      <w:r w:rsidRPr="00DB74DC">
        <w:rPr>
          <w:rFonts w:ascii="Times New Roman" w:hAnsi="Times New Roman" w:cs="Times New Roman"/>
          <w:sz w:val="24"/>
        </w:rPr>
        <w:t xml:space="preserve">и </w:t>
      </w:r>
      <w:r w:rsidRPr="00DB74DC">
        <w:rPr>
          <w:rFonts w:ascii="Times New Roman" w:hAnsi="Times New Roman" w:cs="Times New Roman"/>
          <w:sz w:val="24"/>
          <w:lang w:val="en-US"/>
        </w:rPr>
        <w:t>Windows Phone</w:t>
      </w:r>
      <w:r w:rsidR="00290347">
        <w:rPr>
          <w:rFonts w:ascii="Times New Roman" w:hAnsi="Times New Roman" w:cs="Times New Roman"/>
          <w:sz w:val="24"/>
        </w:rPr>
        <w:t xml:space="preserve"> </w:t>
      </w:r>
    </w:p>
    <w:p w14:paraId="62E17C23" w14:textId="7DF46A8E" w:rsidR="00625539" w:rsidRPr="00962AA5" w:rsidRDefault="00DE5271" w:rsidP="008F262F">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lang w:val="en-US"/>
        </w:rPr>
        <w:t xml:space="preserve">Following best practices during the development  </w:t>
      </w:r>
    </w:p>
    <w:p w14:paraId="4EDA7471" w14:textId="3040CC69" w:rsidR="002A6CFE" w:rsidRPr="00DE5271" w:rsidRDefault="002A6CFE" w:rsidP="008F262F">
      <w:pPr>
        <w:pStyle w:val="Heading2"/>
        <w:jc w:val="both"/>
        <w:rPr>
          <w:rFonts w:ascii="Times New Roman" w:hAnsi="Times New Roman" w:cs="Times New Roman"/>
          <w:sz w:val="28"/>
          <w:szCs w:val="28"/>
          <w:lang w:val="en-US"/>
        </w:rPr>
      </w:pPr>
      <w:r>
        <w:rPr>
          <w:rFonts w:ascii="Times New Roman" w:hAnsi="Times New Roman" w:cs="Times New Roman"/>
          <w:sz w:val="28"/>
          <w:szCs w:val="28"/>
        </w:rPr>
        <w:t>3.4.</w:t>
      </w:r>
      <w:r w:rsidRPr="00E4689F">
        <w:rPr>
          <w:rFonts w:ascii="Times New Roman" w:hAnsi="Times New Roman" w:cs="Times New Roman"/>
          <w:sz w:val="28"/>
          <w:szCs w:val="28"/>
        </w:rPr>
        <w:t xml:space="preserve"> </w:t>
      </w:r>
      <w:r w:rsidR="00DE5271">
        <w:rPr>
          <w:rFonts w:ascii="Times New Roman" w:hAnsi="Times New Roman" w:cs="Times New Roman"/>
          <w:sz w:val="28"/>
          <w:szCs w:val="28"/>
          <w:lang w:val="en-US"/>
        </w:rPr>
        <w:t>Description of the project</w:t>
      </w:r>
    </w:p>
    <w:p w14:paraId="50342017" w14:textId="38038D3E" w:rsidR="008E3087" w:rsidRDefault="008E3087" w:rsidP="008E3087">
      <w:pPr>
        <w:spacing w:line="360" w:lineRule="auto"/>
        <w:jc w:val="both"/>
        <w:rPr>
          <w:rFonts w:ascii="Times New Roman" w:hAnsi="Times New Roman" w:cs="Times New Roman"/>
          <w:b/>
          <w:sz w:val="24"/>
          <w:lang w:val="en-US"/>
        </w:rPr>
      </w:pPr>
    </w:p>
    <w:p w14:paraId="44FEF5F7" w14:textId="70785DF6" w:rsidR="008F262F" w:rsidRPr="00AC0ADE" w:rsidRDefault="00BE31B7" w:rsidP="008F262F">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14:anchorId="038FA291" wp14:editId="4E61A9C2">
            <wp:simplePos x="0" y="0"/>
            <wp:positionH relativeFrom="margin">
              <wp:posOffset>1524000</wp:posOffset>
            </wp:positionH>
            <wp:positionV relativeFrom="margin">
              <wp:posOffset>5875020</wp:posOffset>
            </wp:positionV>
            <wp:extent cx="4786630" cy="21869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rta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6630" cy="2186940"/>
                    </a:xfrm>
                    <a:prstGeom prst="rect">
                      <a:avLst/>
                    </a:prstGeom>
                  </pic:spPr>
                </pic:pic>
              </a:graphicData>
            </a:graphic>
            <wp14:sizeRelH relativeFrom="margin">
              <wp14:pctWidth>0</wp14:pctWidth>
            </wp14:sizeRelH>
            <wp14:sizeRelV relativeFrom="margin">
              <wp14:pctHeight>0</wp14:pctHeight>
            </wp14:sizeRelV>
          </wp:anchor>
        </w:drawing>
      </w:r>
      <w:r w:rsidR="00DF7C78">
        <w:rPr>
          <w:rFonts w:ascii="Times New Roman" w:hAnsi="Times New Roman" w:cs="Times New Roman"/>
          <w:noProof/>
          <w:sz w:val="24"/>
        </w:rPr>
        <w:drawing>
          <wp:anchor distT="0" distB="0" distL="114300" distR="114300" simplePos="0" relativeHeight="251664384" behindDoc="0" locked="0" layoutInCell="1" allowOverlap="1" wp14:anchorId="49D37683" wp14:editId="3D2CA387">
            <wp:simplePos x="0" y="0"/>
            <wp:positionH relativeFrom="margin">
              <wp:align>left</wp:align>
            </wp:positionH>
            <wp:positionV relativeFrom="margin">
              <wp:posOffset>2476500</wp:posOffset>
            </wp:positionV>
            <wp:extent cx="3728085" cy="1783080"/>
            <wp:effectExtent l="0" t="0" r="571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rta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8085" cy="1783080"/>
                    </a:xfrm>
                    <a:prstGeom prst="rect">
                      <a:avLst/>
                    </a:prstGeom>
                  </pic:spPr>
                </pic:pic>
              </a:graphicData>
            </a:graphic>
            <wp14:sizeRelH relativeFrom="margin">
              <wp14:pctWidth>0</wp14:pctWidth>
            </wp14:sizeRelH>
            <wp14:sizeRelV relativeFrom="margin">
              <wp14:pctHeight>0</wp14:pctHeight>
            </wp14:sizeRelV>
          </wp:anchor>
        </w:drawing>
      </w:r>
      <w:r w:rsidR="00DE5271">
        <w:rPr>
          <w:rFonts w:ascii="Times New Roman" w:hAnsi="Times New Roman" w:cs="Times New Roman"/>
          <w:sz w:val="24"/>
          <w:lang w:val="en-US"/>
        </w:rPr>
        <w:t>The website bgtaxi.net is the administration side.</w:t>
      </w:r>
      <w:r w:rsidR="004D4712">
        <w:rPr>
          <w:rFonts w:ascii="Times New Roman" w:hAnsi="Times New Roman" w:cs="Times New Roman"/>
          <w:sz w:val="24"/>
        </w:rPr>
        <w:t xml:space="preserve"> </w:t>
      </w:r>
      <w:r w:rsidR="00DE5271">
        <w:rPr>
          <w:rFonts w:ascii="Times New Roman" w:hAnsi="Times New Roman" w:cs="Times New Roman"/>
          <w:sz w:val="24"/>
          <w:lang w:val="en-US"/>
        </w:rPr>
        <w:t>That is the place where every employer of each company can manage their businesses</w:t>
      </w:r>
      <w:r w:rsidR="004D4712">
        <w:rPr>
          <w:rFonts w:ascii="Times New Roman" w:hAnsi="Times New Roman" w:cs="Times New Roman"/>
          <w:sz w:val="24"/>
        </w:rPr>
        <w:t>.</w:t>
      </w:r>
      <w:r w:rsidR="00DE5271">
        <w:rPr>
          <w:rFonts w:ascii="Times New Roman" w:hAnsi="Times New Roman" w:cs="Times New Roman"/>
          <w:sz w:val="24"/>
          <w:lang w:val="en-US"/>
        </w:rPr>
        <w:t xml:space="preserve"> After they make a registration as a company they receive an email with a link for activation and a unique code for the company. Every employee need to enter this code when they register. That is the way every user is identified as an employee of the particular company</w:t>
      </w:r>
      <w:r w:rsidR="009031BD">
        <w:rPr>
          <w:rFonts w:ascii="Times New Roman" w:hAnsi="Times New Roman" w:cs="Times New Roman"/>
          <w:sz w:val="24"/>
          <w:lang w:val="en-US"/>
        </w:rPr>
        <w:t xml:space="preserve">. </w:t>
      </w:r>
      <w:r w:rsidR="009031BD" w:rsidRPr="009031BD">
        <w:rPr>
          <w:rFonts w:ascii="Times New Roman" w:hAnsi="Times New Roman" w:cs="Times New Roman"/>
          <w:sz w:val="24"/>
          <w:lang w:val="en-US"/>
        </w:rPr>
        <w:t>In profile</w:t>
      </w:r>
      <w:r w:rsidR="009031BD">
        <w:rPr>
          <w:rFonts w:ascii="Times New Roman" w:hAnsi="Times New Roman" w:cs="Times New Roman"/>
          <w:sz w:val="24"/>
          <w:lang w:val="en-US"/>
        </w:rPr>
        <w:t xml:space="preserve"> of the employer there are</w:t>
      </w:r>
      <w:r w:rsidR="009031BD" w:rsidRPr="009031BD">
        <w:rPr>
          <w:rFonts w:ascii="Times New Roman" w:hAnsi="Times New Roman" w:cs="Times New Roman"/>
          <w:sz w:val="24"/>
          <w:lang w:val="en-US"/>
        </w:rPr>
        <w:t xml:space="preserve"> four fields: "Gen</w:t>
      </w:r>
      <w:r w:rsidR="009031BD">
        <w:rPr>
          <w:rFonts w:ascii="Times New Roman" w:hAnsi="Times New Roman" w:cs="Times New Roman"/>
          <w:sz w:val="24"/>
          <w:lang w:val="en-US"/>
        </w:rPr>
        <w:t>eral Information", "Drivers", "D</w:t>
      </w:r>
      <w:r w:rsidR="009031BD" w:rsidRPr="009031BD">
        <w:rPr>
          <w:rFonts w:ascii="Times New Roman" w:hAnsi="Times New Roman" w:cs="Times New Roman"/>
          <w:sz w:val="24"/>
          <w:lang w:val="en-US"/>
        </w:rPr>
        <w:t xml:space="preserve">ispatcher", "Cars." In the "General Information" </w:t>
      </w:r>
      <w:r w:rsidR="009031BD">
        <w:rPr>
          <w:rFonts w:ascii="Times New Roman" w:hAnsi="Times New Roman" w:cs="Times New Roman"/>
          <w:sz w:val="24"/>
          <w:lang w:val="en-US"/>
        </w:rPr>
        <w:t xml:space="preserve">section </w:t>
      </w:r>
      <w:r w:rsidR="009031BD" w:rsidRPr="009031BD">
        <w:rPr>
          <w:rFonts w:ascii="Times New Roman" w:hAnsi="Times New Roman" w:cs="Times New Roman"/>
          <w:sz w:val="24"/>
          <w:lang w:val="en-US"/>
        </w:rPr>
        <w:t>manager can change information</w:t>
      </w:r>
      <w:r w:rsidR="009031BD">
        <w:rPr>
          <w:rFonts w:ascii="Times New Roman" w:hAnsi="Times New Roman" w:cs="Times New Roman"/>
          <w:sz w:val="24"/>
          <w:lang w:val="en-US"/>
        </w:rPr>
        <w:t xml:space="preserve"> </w:t>
      </w:r>
      <w:r w:rsidR="009031BD" w:rsidRPr="009031BD">
        <w:rPr>
          <w:rFonts w:ascii="Times New Roman" w:hAnsi="Times New Roman" w:cs="Times New Roman"/>
          <w:sz w:val="24"/>
          <w:lang w:val="en-US"/>
        </w:rPr>
        <w:t xml:space="preserve">for the current company. </w:t>
      </w:r>
      <w:r w:rsidR="009031BD">
        <w:rPr>
          <w:rFonts w:ascii="Times New Roman" w:hAnsi="Times New Roman" w:cs="Times New Roman"/>
          <w:sz w:val="24"/>
          <w:lang w:val="en-US"/>
        </w:rPr>
        <w:t>In "D</w:t>
      </w:r>
      <w:r w:rsidR="009031BD" w:rsidRPr="009031BD">
        <w:rPr>
          <w:rFonts w:ascii="Times New Roman" w:hAnsi="Times New Roman" w:cs="Times New Roman"/>
          <w:sz w:val="24"/>
          <w:lang w:val="en-US"/>
        </w:rPr>
        <w:t>rivers"</w:t>
      </w:r>
      <w:r w:rsidR="009031BD">
        <w:rPr>
          <w:rFonts w:ascii="Times New Roman" w:hAnsi="Times New Roman" w:cs="Times New Roman"/>
          <w:sz w:val="24"/>
          <w:lang w:val="en-US"/>
        </w:rPr>
        <w:t xml:space="preserve"> section is</w:t>
      </w:r>
      <w:r w:rsidR="009031BD" w:rsidRPr="009031BD">
        <w:rPr>
          <w:rFonts w:ascii="Times New Roman" w:hAnsi="Times New Roman" w:cs="Times New Roman"/>
          <w:sz w:val="24"/>
          <w:lang w:val="en-US"/>
        </w:rPr>
        <w:t xml:space="preserve"> </w:t>
      </w:r>
      <w:r w:rsidR="009031BD">
        <w:rPr>
          <w:rFonts w:ascii="Times New Roman" w:hAnsi="Times New Roman" w:cs="Times New Roman"/>
          <w:sz w:val="24"/>
          <w:lang w:val="en-US"/>
        </w:rPr>
        <w:t>shown data about</w:t>
      </w:r>
      <w:r w:rsidR="009031BD" w:rsidRPr="009031BD">
        <w:rPr>
          <w:rFonts w:ascii="Times New Roman" w:hAnsi="Times New Roman" w:cs="Times New Roman"/>
          <w:sz w:val="24"/>
          <w:lang w:val="en-US"/>
        </w:rPr>
        <w:t xml:space="preserve"> all drivers entered the unique code of the company. The manager also removes </w:t>
      </w:r>
      <w:r w:rsidR="009031BD">
        <w:rPr>
          <w:rFonts w:ascii="Times New Roman" w:hAnsi="Times New Roman" w:cs="Times New Roman"/>
          <w:sz w:val="24"/>
          <w:lang w:val="en-US"/>
        </w:rPr>
        <w:t>drivers</w:t>
      </w:r>
      <w:r w:rsidR="009031BD" w:rsidRPr="009031BD">
        <w:rPr>
          <w:rFonts w:ascii="Times New Roman" w:hAnsi="Times New Roman" w:cs="Times New Roman"/>
          <w:sz w:val="24"/>
          <w:lang w:val="en-US"/>
        </w:rPr>
        <w:t xml:space="preserve"> with "Remove" button </w:t>
      </w:r>
      <w:r w:rsidR="009031BD">
        <w:rPr>
          <w:rFonts w:ascii="Times New Roman" w:hAnsi="Times New Roman" w:cs="Times New Roman"/>
          <w:sz w:val="24"/>
          <w:lang w:val="en-US"/>
        </w:rPr>
        <w:t>positioned in</w:t>
      </w:r>
      <w:r w:rsidR="009031BD" w:rsidRPr="009031BD">
        <w:rPr>
          <w:rFonts w:ascii="Times New Roman" w:hAnsi="Times New Roman" w:cs="Times New Roman"/>
          <w:sz w:val="24"/>
          <w:lang w:val="en-US"/>
        </w:rPr>
        <w:t xml:space="preserve"> the right</w:t>
      </w:r>
      <w:r w:rsidR="009031BD">
        <w:rPr>
          <w:rFonts w:ascii="Times New Roman" w:hAnsi="Times New Roman" w:cs="Times New Roman"/>
          <w:sz w:val="24"/>
          <w:lang w:val="en-US"/>
        </w:rPr>
        <w:t xml:space="preserve"> side</w:t>
      </w:r>
      <w:r w:rsidR="009031BD" w:rsidRPr="009031BD">
        <w:rPr>
          <w:rFonts w:ascii="Times New Roman" w:hAnsi="Times New Roman" w:cs="Times New Roman"/>
          <w:sz w:val="24"/>
          <w:lang w:val="en-US"/>
        </w:rPr>
        <w:t xml:space="preserve"> of each row of the table. </w:t>
      </w:r>
      <w:r w:rsidR="009031BD">
        <w:rPr>
          <w:rFonts w:ascii="Times New Roman" w:hAnsi="Times New Roman" w:cs="Times New Roman"/>
          <w:sz w:val="24"/>
          <w:lang w:val="en-US"/>
        </w:rPr>
        <w:t>In "</w:t>
      </w:r>
      <w:r w:rsidR="009031BD">
        <w:rPr>
          <w:rFonts w:ascii="Times New Roman" w:hAnsi="Times New Roman" w:cs="Times New Roman"/>
          <w:sz w:val="24"/>
          <w:lang w:val="en-US"/>
        </w:rPr>
        <w:t>Dispatchers</w:t>
      </w:r>
      <w:r w:rsidR="009031BD" w:rsidRPr="009031BD">
        <w:rPr>
          <w:rFonts w:ascii="Times New Roman" w:hAnsi="Times New Roman" w:cs="Times New Roman"/>
          <w:sz w:val="24"/>
          <w:lang w:val="en-US"/>
        </w:rPr>
        <w:t>"</w:t>
      </w:r>
      <w:r w:rsidR="009031BD">
        <w:rPr>
          <w:rFonts w:ascii="Times New Roman" w:hAnsi="Times New Roman" w:cs="Times New Roman"/>
          <w:sz w:val="24"/>
          <w:lang w:val="en-US"/>
        </w:rPr>
        <w:t xml:space="preserve"> section is</w:t>
      </w:r>
      <w:r w:rsidR="009031BD" w:rsidRPr="009031BD">
        <w:rPr>
          <w:rFonts w:ascii="Times New Roman" w:hAnsi="Times New Roman" w:cs="Times New Roman"/>
          <w:sz w:val="24"/>
          <w:lang w:val="en-US"/>
        </w:rPr>
        <w:t xml:space="preserve"> </w:t>
      </w:r>
      <w:r w:rsidR="009031BD">
        <w:rPr>
          <w:rFonts w:ascii="Times New Roman" w:hAnsi="Times New Roman" w:cs="Times New Roman"/>
          <w:sz w:val="24"/>
          <w:lang w:val="en-US"/>
        </w:rPr>
        <w:t>shown data about</w:t>
      </w:r>
      <w:r w:rsidR="009031BD" w:rsidRPr="009031BD">
        <w:rPr>
          <w:rFonts w:ascii="Times New Roman" w:hAnsi="Times New Roman" w:cs="Times New Roman"/>
          <w:sz w:val="24"/>
          <w:lang w:val="en-US"/>
        </w:rPr>
        <w:t xml:space="preserve"> all drivers entered the unique code of the company. The manager also removes </w:t>
      </w:r>
      <w:r w:rsidR="009031BD">
        <w:rPr>
          <w:rFonts w:ascii="Times New Roman" w:hAnsi="Times New Roman" w:cs="Times New Roman"/>
          <w:sz w:val="24"/>
          <w:lang w:val="en-US"/>
        </w:rPr>
        <w:t>drivers</w:t>
      </w:r>
      <w:r w:rsidR="009031BD" w:rsidRPr="009031BD">
        <w:rPr>
          <w:rFonts w:ascii="Times New Roman" w:hAnsi="Times New Roman" w:cs="Times New Roman"/>
          <w:sz w:val="24"/>
          <w:lang w:val="en-US"/>
        </w:rPr>
        <w:t xml:space="preserve"> with "Remove" button </w:t>
      </w:r>
      <w:r w:rsidR="009031BD">
        <w:rPr>
          <w:rFonts w:ascii="Times New Roman" w:hAnsi="Times New Roman" w:cs="Times New Roman"/>
          <w:sz w:val="24"/>
          <w:lang w:val="en-US"/>
        </w:rPr>
        <w:t>positioned in</w:t>
      </w:r>
      <w:r w:rsidR="009031BD" w:rsidRPr="009031BD">
        <w:rPr>
          <w:rFonts w:ascii="Times New Roman" w:hAnsi="Times New Roman" w:cs="Times New Roman"/>
          <w:sz w:val="24"/>
          <w:lang w:val="en-US"/>
        </w:rPr>
        <w:t xml:space="preserve"> the right</w:t>
      </w:r>
      <w:r w:rsidR="009031BD">
        <w:rPr>
          <w:rFonts w:ascii="Times New Roman" w:hAnsi="Times New Roman" w:cs="Times New Roman"/>
          <w:sz w:val="24"/>
          <w:lang w:val="en-US"/>
        </w:rPr>
        <w:t xml:space="preserve"> side</w:t>
      </w:r>
      <w:r w:rsidR="009031BD" w:rsidRPr="009031BD">
        <w:rPr>
          <w:rFonts w:ascii="Times New Roman" w:hAnsi="Times New Roman" w:cs="Times New Roman"/>
          <w:sz w:val="24"/>
          <w:lang w:val="en-US"/>
        </w:rPr>
        <w:t xml:space="preserve"> of each row of the table.</w:t>
      </w:r>
      <w:r w:rsidR="009031BD">
        <w:rPr>
          <w:rFonts w:ascii="Times New Roman" w:hAnsi="Times New Roman" w:cs="Times New Roman"/>
          <w:sz w:val="24"/>
        </w:rPr>
        <w:t xml:space="preserve"> </w:t>
      </w:r>
      <w:r w:rsidR="004E7301">
        <w:rPr>
          <w:rFonts w:ascii="Times New Roman" w:hAnsi="Times New Roman" w:cs="Times New Roman"/>
          <w:sz w:val="24"/>
        </w:rPr>
        <w:t xml:space="preserve"> </w:t>
      </w:r>
      <w:r w:rsidR="009031BD">
        <w:rPr>
          <w:rFonts w:ascii="Times New Roman" w:hAnsi="Times New Roman" w:cs="Times New Roman"/>
          <w:sz w:val="24"/>
          <w:lang w:val="en-US"/>
        </w:rPr>
        <w:t xml:space="preserve">In the “Cars” section manager can give each driver a car which is already registered or can create a new one from “+ Car” button. </w:t>
      </w:r>
      <w:r w:rsidR="004E7301">
        <w:rPr>
          <w:rFonts w:ascii="Times New Roman" w:hAnsi="Times New Roman" w:cs="Times New Roman"/>
          <w:sz w:val="24"/>
        </w:rPr>
        <w:t xml:space="preserve"> </w:t>
      </w:r>
      <w:r w:rsidR="009031BD">
        <w:rPr>
          <w:rFonts w:ascii="Times New Roman" w:hAnsi="Times New Roman" w:cs="Times New Roman"/>
          <w:sz w:val="24"/>
          <w:lang w:val="en-US"/>
        </w:rPr>
        <w:t>Each already created car can be modified and viewed by pressing “Change” button. Driver who has a car cannot be chosen for a driver of another car</w:t>
      </w:r>
      <w:r w:rsidR="004E7301">
        <w:rPr>
          <w:rFonts w:ascii="Times New Roman" w:hAnsi="Times New Roman" w:cs="Times New Roman"/>
          <w:sz w:val="24"/>
        </w:rPr>
        <w:t>.</w:t>
      </w:r>
      <w:r w:rsidR="009031BD">
        <w:rPr>
          <w:rFonts w:ascii="Times New Roman" w:hAnsi="Times New Roman" w:cs="Times New Roman"/>
          <w:sz w:val="24"/>
          <w:lang w:val="en-US"/>
        </w:rPr>
        <w:t xml:space="preserve"> Another important thing is that driver without a car cannot receive requests from </w:t>
      </w:r>
      <w:r w:rsidR="002A0CE0">
        <w:rPr>
          <w:rFonts w:ascii="Times New Roman" w:hAnsi="Times New Roman" w:cs="Times New Roman"/>
          <w:noProof/>
          <w:sz w:val="24"/>
        </w:rPr>
        <w:lastRenderedPageBreak/>
        <w:drawing>
          <wp:anchor distT="0" distB="0" distL="114300" distR="114300" simplePos="0" relativeHeight="251666432" behindDoc="0" locked="0" layoutInCell="1" allowOverlap="1" wp14:anchorId="3F94D206" wp14:editId="433DBA54">
            <wp:simplePos x="0" y="0"/>
            <wp:positionH relativeFrom="margin">
              <wp:posOffset>45720</wp:posOffset>
            </wp:positionH>
            <wp:positionV relativeFrom="margin">
              <wp:align>top</wp:align>
            </wp:positionV>
            <wp:extent cx="1188720" cy="11887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5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14:sizeRelH relativeFrom="margin">
              <wp14:pctWidth>0</wp14:pctWidth>
            </wp14:sizeRelH>
            <wp14:sizeRelV relativeFrom="margin">
              <wp14:pctHeight>0</wp14:pctHeight>
            </wp14:sizeRelV>
          </wp:anchor>
        </w:drawing>
      </w:r>
      <w:r w:rsidR="009031BD">
        <w:rPr>
          <w:rFonts w:ascii="Times New Roman" w:hAnsi="Times New Roman" w:cs="Times New Roman"/>
          <w:sz w:val="24"/>
          <w:lang w:val="en-US"/>
        </w:rPr>
        <w:t xml:space="preserve">the dispatchers. That is why the administration side is so important and </w:t>
      </w:r>
      <w:r w:rsidR="00C6080A">
        <w:rPr>
          <w:rFonts w:ascii="Times New Roman" w:hAnsi="Times New Roman" w:cs="Times New Roman"/>
          <w:sz w:val="24"/>
          <w:lang w:val="en-US"/>
        </w:rPr>
        <w:t>significant for the driver mobile application</w:t>
      </w:r>
      <w:r w:rsidR="00A16E45">
        <w:rPr>
          <w:rFonts w:ascii="Times New Roman" w:hAnsi="Times New Roman" w:cs="Times New Roman"/>
          <w:sz w:val="24"/>
          <w:lang w:val="en-US"/>
        </w:rPr>
        <w:t xml:space="preserve">. </w:t>
      </w:r>
      <w:r w:rsidR="00C6080A">
        <w:rPr>
          <w:rFonts w:ascii="Times New Roman" w:hAnsi="Times New Roman" w:cs="Times New Roman"/>
          <w:sz w:val="24"/>
          <w:lang w:val="en-US"/>
        </w:rPr>
        <w:t xml:space="preserve">Every dispatcher in their profile has basic setting </w:t>
      </w:r>
      <w:r w:rsidR="00A16E45">
        <w:rPr>
          <w:rFonts w:ascii="Times New Roman" w:hAnsi="Times New Roman" w:cs="Times New Roman"/>
          <w:sz w:val="24"/>
          <w:lang w:val="en-US"/>
        </w:rPr>
        <w:t>in the main page. Also</w:t>
      </w:r>
      <w:r w:rsidR="00C6080A">
        <w:rPr>
          <w:rFonts w:ascii="Times New Roman" w:hAnsi="Times New Roman" w:cs="Times New Roman"/>
          <w:sz w:val="24"/>
          <w:lang w:val="en-US"/>
        </w:rPr>
        <w:t xml:space="preserve"> “Dashboard” section is the place where the requests to drivers </w:t>
      </w:r>
      <w:r w:rsidR="00A16E45">
        <w:rPr>
          <w:rFonts w:ascii="Times New Roman" w:hAnsi="Times New Roman" w:cs="Times New Roman"/>
          <w:sz w:val="24"/>
          <w:lang w:val="en-US"/>
        </w:rPr>
        <w:t>can be</w:t>
      </w:r>
      <w:r w:rsidR="00C6080A">
        <w:rPr>
          <w:rFonts w:ascii="Times New Roman" w:hAnsi="Times New Roman" w:cs="Times New Roman"/>
          <w:sz w:val="24"/>
          <w:lang w:val="en-US"/>
        </w:rPr>
        <w:t xml:space="preserve"> sent. There is a map on which are placed colourful markers updated real time</w:t>
      </w:r>
      <w:r w:rsidR="00AB3CB9">
        <w:rPr>
          <w:rFonts w:ascii="Times New Roman" w:hAnsi="Times New Roman" w:cs="Times New Roman"/>
          <w:sz w:val="24"/>
          <w:lang w:val="en-US"/>
        </w:rPr>
        <w:t xml:space="preserve">. </w:t>
      </w:r>
      <w:r w:rsidR="00C6080A">
        <w:rPr>
          <w:rFonts w:ascii="Times New Roman" w:hAnsi="Times New Roman" w:cs="Times New Roman"/>
          <w:sz w:val="24"/>
          <w:lang w:val="en-US"/>
        </w:rPr>
        <w:t xml:space="preserve"> Colours shows t</w:t>
      </w:r>
      <w:r w:rsidR="00A16E45">
        <w:rPr>
          <w:rFonts w:ascii="Times New Roman" w:hAnsi="Times New Roman" w:cs="Times New Roman"/>
          <w:sz w:val="24"/>
          <w:lang w:val="en-US"/>
        </w:rPr>
        <w:t>he current status of the cars, for</w:t>
      </w:r>
      <w:r w:rsidR="00C6080A">
        <w:rPr>
          <w:rFonts w:ascii="Times New Roman" w:hAnsi="Times New Roman" w:cs="Times New Roman"/>
          <w:sz w:val="24"/>
          <w:lang w:val="en-US"/>
        </w:rPr>
        <w:t xml:space="preserve"> example the green means the car is free, the red shows it busy, etc.</w:t>
      </w:r>
      <w:r w:rsidR="00A16E45">
        <w:rPr>
          <w:rFonts w:ascii="Times New Roman" w:hAnsi="Times New Roman" w:cs="Times New Roman"/>
          <w:sz w:val="24"/>
          <w:lang w:val="en-US"/>
        </w:rPr>
        <w:t xml:space="preserve"> There is moreover a table displaying currently sent requests and also their status and all information needed. Above the table there is a form for sending new requests where it is obligatory to write the “Starting address” and the “Finish address”. The who</w:t>
      </w:r>
      <w:r w:rsidR="002A0CE0">
        <w:rPr>
          <w:rFonts w:ascii="Times New Roman" w:hAnsi="Times New Roman" w:cs="Times New Roman"/>
          <w:sz w:val="24"/>
          <w:lang w:val="en-US"/>
        </w:rPr>
        <w:t xml:space="preserve">le page updates itself and no refreshing is needed. That what makes it so </w:t>
      </w:r>
      <w:r w:rsidR="002A0CE0">
        <w:rPr>
          <w:rFonts w:ascii="Times New Roman" w:hAnsi="Times New Roman" w:cs="Times New Roman"/>
          <w:sz w:val="24"/>
          <w:lang w:val="en-US"/>
        </w:rPr>
        <w:t xml:space="preserve">fast </w:t>
      </w:r>
      <w:r w:rsidR="002A0CE0">
        <w:rPr>
          <w:rFonts w:ascii="Times New Roman" w:hAnsi="Times New Roman" w:cs="Times New Roman"/>
          <w:sz w:val="24"/>
          <w:lang w:val="en-US"/>
        </w:rPr>
        <w:t xml:space="preserve">and convenient as was planned in the beginning of the project. Let’s explain vary briefly how the server works out with the requests. Ones the requests </w:t>
      </w:r>
      <w:proofErr w:type="gramStart"/>
      <w:r w:rsidR="002A0CE0">
        <w:rPr>
          <w:rFonts w:ascii="Times New Roman" w:hAnsi="Times New Roman" w:cs="Times New Roman"/>
          <w:sz w:val="24"/>
          <w:lang w:val="en-US"/>
        </w:rPr>
        <w:t>is</w:t>
      </w:r>
      <w:proofErr w:type="gramEnd"/>
      <w:r w:rsidR="002A0CE0">
        <w:rPr>
          <w:rFonts w:ascii="Times New Roman" w:hAnsi="Times New Roman" w:cs="Times New Roman"/>
          <w:sz w:val="24"/>
          <w:lang w:val="en-US"/>
        </w:rPr>
        <w:t xml:space="preserve"> sent the server chooses the closest car in the area as it takes into account the current status of it and obviously it should be free. The request is sent to the driver and they have 15 seconds to answer with “Yes” or “No” and after the time is up </w:t>
      </w:r>
      <w:r w:rsidR="00414755">
        <w:rPr>
          <w:rFonts w:ascii="Times New Roman" w:hAnsi="Times New Roman" w:cs="Times New Roman"/>
          <w:sz w:val="24"/>
          <w:lang w:val="en-US"/>
        </w:rPr>
        <w:t>the request is resent to the second</w:t>
      </w:r>
      <w:r w:rsidR="002A0CE0">
        <w:rPr>
          <w:rFonts w:ascii="Times New Roman" w:hAnsi="Times New Roman" w:cs="Times New Roman"/>
          <w:sz w:val="24"/>
          <w:lang w:val="en-US"/>
        </w:rPr>
        <w:t xml:space="preserve"> </w:t>
      </w:r>
      <w:r w:rsidR="00414755">
        <w:rPr>
          <w:rFonts w:ascii="Times New Roman" w:hAnsi="Times New Roman" w:cs="Times New Roman"/>
          <w:sz w:val="24"/>
          <w:lang w:val="en-US"/>
        </w:rPr>
        <w:t>closest</w:t>
      </w:r>
      <w:r w:rsidR="00D234DD">
        <w:rPr>
          <w:rFonts w:ascii="Times New Roman" w:hAnsi="Times New Roman" w:cs="Times New Roman"/>
          <w:sz w:val="24"/>
        </w:rPr>
        <w:t xml:space="preserve"> </w:t>
      </w:r>
      <w:r w:rsidR="00414755">
        <w:rPr>
          <w:rFonts w:ascii="Times New Roman" w:hAnsi="Times New Roman" w:cs="Times New Roman"/>
          <w:sz w:val="24"/>
          <w:lang w:val="en-US"/>
        </w:rPr>
        <w:t xml:space="preserve">car. If it </w:t>
      </w:r>
      <w:proofErr w:type="gramStart"/>
      <w:r w:rsidR="00414755">
        <w:rPr>
          <w:rFonts w:ascii="Times New Roman" w:hAnsi="Times New Roman" w:cs="Times New Roman"/>
          <w:sz w:val="24"/>
          <w:lang w:val="en-US"/>
        </w:rPr>
        <w:t>answers  “</w:t>
      </w:r>
      <w:proofErr w:type="gramEnd"/>
      <w:r w:rsidR="00414755">
        <w:rPr>
          <w:rFonts w:ascii="Times New Roman" w:hAnsi="Times New Roman" w:cs="Times New Roman"/>
          <w:sz w:val="24"/>
          <w:lang w:val="en-US"/>
        </w:rPr>
        <w:t xml:space="preserve">Yes” on the dispatcher’s dashboard appears the number of the car and the approximate time calculated by </w:t>
      </w:r>
      <w:r w:rsidR="00D234DD" w:rsidRPr="00D234DD">
        <w:rPr>
          <w:rFonts w:ascii="Times New Roman" w:hAnsi="Times New Roman" w:cs="Times New Roman"/>
          <w:sz w:val="24"/>
          <w:lang w:val="en-US"/>
        </w:rPr>
        <w:t>Google Maps Distance Matrix API</w:t>
      </w:r>
      <w:r w:rsidR="00D234DD">
        <w:rPr>
          <w:rFonts w:ascii="Times New Roman" w:hAnsi="Times New Roman" w:cs="Times New Roman"/>
          <w:sz w:val="24"/>
          <w:lang w:val="en-US"/>
        </w:rPr>
        <w:t>.</w:t>
      </w:r>
    </w:p>
    <w:p w14:paraId="15E6CC1D" w14:textId="3F7DB1A4" w:rsidR="008E3087" w:rsidRDefault="00414755" w:rsidP="008E3087">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Company</w:t>
      </w:r>
      <w:r w:rsidR="008E3087" w:rsidRPr="008E3087">
        <w:rPr>
          <w:rFonts w:ascii="Times New Roman" w:hAnsi="Times New Roman" w:cs="Times New Roman"/>
          <w:b/>
          <w:sz w:val="24"/>
        </w:rPr>
        <w:t xml:space="preserve">: </w:t>
      </w:r>
      <w:hyperlink r:id="rId16" w:history="1">
        <w:r w:rsidR="008E3087" w:rsidRPr="008E3087">
          <w:rPr>
            <w:rStyle w:val="Hyperlink"/>
            <w:rFonts w:ascii="Times New Roman" w:hAnsi="Times New Roman" w:cs="Times New Roman"/>
            <w:b/>
            <w:sz w:val="24"/>
            <w:lang w:val="en-US"/>
          </w:rPr>
          <w:t>bechev2@gmail.com</w:t>
        </w:r>
      </w:hyperlink>
      <w:r w:rsidR="008E3087" w:rsidRPr="008E3087">
        <w:rPr>
          <w:rFonts w:ascii="Times New Roman" w:hAnsi="Times New Roman" w:cs="Times New Roman"/>
          <w:b/>
          <w:sz w:val="24"/>
          <w:lang w:val="en-US"/>
        </w:rPr>
        <w:tab/>
        <w:t>pass: 123456</w:t>
      </w:r>
    </w:p>
    <w:p w14:paraId="22F47FB4" w14:textId="5A8F2C2E" w:rsidR="008E3087" w:rsidRPr="008E3087" w:rsidRDefault="00414755" w:rsidP="008E3087">
      <w:pPr>
        <w:spacing w:line="360" w:lineRule="auto"/>
        <w:jc w:val="both"/>
        <w:rPr>
          <w:rFonts w:ascii="Times New Roman" w:hAnsi="Times New Roman" w:cs="Times New Roman"/>
          <w:b/>
          <w:sz w:val="24"/>
        </w:rPr>
      </w:pPr>
      <w:r>
        <w:rPr>
          <w:rFonts w:ascii="Times New Roman" w:hAnsi="Times New Roman" w:cs="Times New Roman"/>
          <w:b/>
          <w:sz w:val="24"/>
          <w:lang w:val="en-US"/>
        </w:rPr>
        <w:t>Unique code of the company</w:t>
      </w:r>
      <w:r w:rsidR="008E3087">
        <w:rPr>
          <w:rFonts w:ascii="Times New Roman" w:hAnsi="Times New Roman" w:cs="Times New Roman"/>
          <w:b/>
          <w:sz w:val="24"/>
          <w:lang w:val="en-US"/>
        </w:rPr>
        <w:t xml:space="preserve">: </w:t>
      </w:r>
      <w:r w:rsidR="008E3087" w:rsidRPr="008E3087">
        <w:rPr>
          <w:rFonts w:ascii="Times New Roman" w:hAnsi="Times New Roman" w:cs="Times New Roman"/>
          <w:b/>
          <w:sz w:val="24"/>
          <w:lang w:val="en-US"/>
        </w:rPr>
        <w:t>IOE0ZV</w:t>
      </w:r>
    </w:p>
    <w:p w14:paraId="3B22D554" w14:textId="5524255D" w:rsidR="00BE31B7" w:rsidRDefault="00565E8D" w:rsidP="00D234DD">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0528" behindDoc="0" locked="0" layoutInCell="1" allowOverlap="1" wp14:anchorId="5B790A28" wp14:editId="144A76D5">
            <wp:simplePos x="0" y="0"/>
            <wp:positionH relativeFrom="margin">
              <wp:posOffset>2233930</wp:posOffset>
            </wp:positionH>
            <wp:positionV relativeFrom="margin">
              <wp:posOffset>3032760</wp:posOffset>
            </wp:positionV>
            <wp:extent cx="3952875" cy="21031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png"/>
                    <pic:cNvPicPr/>
                  </pic:nvPicPr>
                  <pic:blipFill>
                    <a:blip r:embed="rId17">
                      <a:extLst>
                        <a:ext uri="{28A0092B-C50C-407E-A947-70E740481C1C}">
                          <a14:useLocalDpi xmlns:a14="http://schemas.microsoft.com/office/drawing/2010/main" val="0"/>
                        </a:ext>
                      </a:extLst>
                    </a:blip>
                    <a:stretch>
                      <a:fillRect/>
                    </a:stretch>
                  </pic:blipFill>
                  <pic:spPr>
                    <a:xfrm>
                      <a:off x="0" y="0"/>
                      <a:ext cx="3952875" cy="2103120"/>
                    </a:xfrm>
                    <a:prstGeom prst="rect">
                      <a:avLst/>
                    </a:prstGeom>
                  </pic:spPr>
                </pic:pic>
              </a:graphicData>
            </a:graphic>
            <wp14:sizeRelH relativeFrom="margin">
              <wp14:pctWidth>0</wp14:pctWidth>
            </wp14:sizeRelH>
            <wp14:sizeRelV relativeFrom="margin">
              <wp14:pctHeight>0</wp14:pctHeight>
            </wp14:sizeRelV>
          </wp:anchor>
        </w:drawing>
      </w:r>
      <w:r w:rsidR="00DD7B76">
        <w:rPr>
          <w:rFonts w:ascii="Times New Roman" w:hAnsi="Times New Roman" w:cs="Times New Roman"/>
          <w:noProof/>
          <w:sz w:val="24"/>
        </w:rPr>
        <w:drawing>
          <wp:anchor distT="0" distB="0" distL="114300" distR="114300" simplePos="0" relativeHeight="251669504" behindDoc="0" locked="0" layoutInCell="1" allowOverlap="1" wp14:anchorId="4F1566FF" wp14:editId="233FA03D">
            <wp:simplePos x="0" y="0"/>
            <wp:positionH relativeFrom="margin">
              <wp:posOffset>-46355</wp:posOffset>
            </wp:positionH>
            <wp:positionV relativeFrom="margin">
              <wp:posOffset>6035040</wp:posOffset>
            </wp:positionV>
            <wp:extent cx="3823970" cy="2034540"/>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23970" cy="2034540"/>
                    </a:xfrm>
                    <a:prstGeom prst="rect">
                      <a:avLst/>
                    </a:prstGeom>
                  </pic:spPr>
                </pic:pic>
              </a:graphicData>
            </a:graphic>
            <wp14:sizeRelH relativeFrom="margin">
              <wp14:pctWidth>0</wp14:pctWidth>
            </wp14:sizeRelH>
            <wp14:sizeRelV relativeFrom="margin">
              <wp14:pctHeight>0</wp14:pctHeight>
            </wp14:sizeRelV>
          </wp:anchor>
        </w:drawing>
      </w:r>
      <w:r w:rsidR="00414755">
        <w:rPr>
          <w:rFonts w:ascii="Times New Roman" w:hAnsi="Times New Roman" w:cs="Times New Roman"/>
          <w:sz w:val="24"/>
          <w:lang w:val="en-US"/>
        </w:rPr>
        <w:t xml:space="preserve">For using the driver’s app registration is also obligatory however it can only be made from bgtaxi.net. There are a few things that need to be set up before the drivers can start using the application. First the email must be </w:t>
      </w:r>
      <w:r w:rsidR="00414755">
        <w:rPr>
          <w:rFonts w:ascii="Times New Roman" w:hAnsi="Times New Roman" w:cs="Times New Roman"/>
          <w:sz w:val="24"/>
          <w:lang w:val="en-US"/>
        </w:rPr>
        <w:lastRenderedPageBreak/>
        <w:t xml:space="preserve">confirmed, they need to </w:t>
      </w:r>
      <w:r w:rsidR="000A0F18">
        <w:rPr>
          <w:rFonts w:ascii="Times New Roman" w:hAnsi="Times New Roman" w:cs="Times New Roman"/>
          <w:sz w:val="24"/>
          <w:lang w:val="en-US"/>
        </w:rPr>
        <w:t>be employees of a company and they must have set a car that they will be using.</w:t>
      </w:r>
      <w:r w:rsidR="00D234DD">
        <w:rPr>
          <w:rFonts w:ascii="Times New Roman" w:hAnsi="Times New Roman" w:cs="Times New Roman"/>
          <w:sz w:val="24"/>
        </w:rPr>
        <w:t xml:space="preserve"> </w:t>
      </w:r>
      <w:r w:rsidR="000A0F18">
        <w:rPr>
          <w:rFonts w:ascii="Times New Roman" w:hAnsi="Times New Roman" w:cs="Times New Roman"/>
          <w:sz w:val="24"/>
          <w:lang w:val="en-US"/>
        </w:rPr>
        <w:t>Unless all of these three things are made, the driver will not be able to use the app. When they log in successfully in the app the current application starts to be sent every few seconds to the server. In the menu there is a button “Map” or “Logout” which makes the car status “</w:t>
      </w:r>
      <w:proofErr w:type="spellStart"/>
      <w:r w:rsidR="000A0F18">
        <w:rPr>
          <w:rFonts w:ascii="Times New Roman" w:hAnsi="Times New Roman" w:cs="Times New Roman"/>
          <w:sz w:val="24"/>
          <w:lang w:val="en-US"/>
        </w:rPr>
        <w:t>Offduty</w:t>
      </w:r>
      <w:proofErr w:type="spellEnd"/>
      <w:r w:rsidR="000A0F18">
        <w:rPr>
          <w:rFonts w:ascii="Times New Roman" w:hAnsi="Times New Roman" w:cs="Times New Roman"/>
          <w:sz w:val="24"/>
          <w:lang w:val="en-US"/>
        </w:rPr>
        <w:t xml:space="preserve">”. As long as they receive a request if is opened on a new screen and there is piece of information about the addresses and also the options to accept it or deny it. There is a time limit of 15 seconds and after the time is up the request is sent to another driver. Accepted request are visualized on a third screed where the driver has access to the map and can signalize that they are on the address (most of the cases that happens automatically when the server </w:t>
      </w:r>
      <w:r w:rsidR="005F5F4B">
        <w:rPr>
          <w:rFonts w:ascii="Times New Roman" w:hAnsi="Times New Roman" w:cs="Times New Roman"/>
          <w:sz w:val="24"/>
          <w:lang w:val="en-US"/>
        </w:rPr>
        <w:t>calculates that the car is located on 20 m radius of the address</w:t>
      </w:r>
      <w:r w:rsidR="000A0F18">
        <w:rPr>
          <w:rFonts w:ascii="Times New Roman" w:hAnsi="Times New Roman" w:cs="Times New Roman"/>
          <w:sz w:val="24"/>
          <w:lang w:val="en-US"/>
        </w:rPr>
        <w:t>)</w:t>
      </w:r>
      <w:r w:rsidR="005F5F4B">
        <w:rPr>
          <w:rFonts w:ascii="Times New Roman" w:hAnsi="Times New Roman" w:cs="Times New Roman"/>
          <w:sz w:val="24"/>
          <w:lang w:val="en-US"/>
        </w:rPr>
        <w:t>. As soon as the car status is busy, other requests cannot be sent to this car.</w:t>
      </w:r>
      <w:r w:rsidR="00D234DD">
        <w:rPr>
          <w:rFonts w:ascii="Times New Roman" w:hAnsi="Times New Roman" w:cs="Times New Roman"/>
          <w:sz w:val="24"/>
        </w:rPr>
        <w:t xml:space="preserve"> </w:t>
      </w:r>
      <w:r w:rsidR="005F5F4B">
        <w:rPr>
          <w:rFonts w:ascii="Times New Roman" w:hAnsi="Times New Roman" w:cs="Times New Roman"/>
          <w:sz w:val="24"/>
          <w:lang w:val="en-US"/>
        </w:rPr>
        <w:t>When the request is marked as finished the car status changes into free and now other request can be sent and accepted. MISSING status is added as a feature and that is how driver can stop receiving requests for some minutes if they need a break for example.</w:t>
      </w:r>
    </w:p>
    <w:p w14:paraId="46427FC4" w14:textId="03DBDA7A" w:rsidR="00D234DD" w:rsidRDefault="00BE31B7" w:rsidP="00BE31B7">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5F212935" wp14:editId="2D55CC1F">
            <wp:extent cx="4117352" cy="2193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3.jpg"/>
                    <pic:cNvPicPr/>
                  </pic:nvPicPr>
                  <pic:blipFill>
                    <a:blip r:embed="rId19">
                      <a:extLst>
                        <a:ext uri="{28A0092B-C50C-407E-A947-70E740481C1C}">
                          <a14:useLocalDpi xmlns:a14="http://schemas.microsoft.com/office/drawing/2010/main" val="0"/>
                        </a:ext>
                      </a:extLst>
                    </a:blip>
                    <a:stretch>
                      <a:fillRect/>
                    </a:stretch>
                  </pic:blipFill>
                  <pic:spPr>
                    <a:xfrm>
                      <a:off x="0" y="0"/>
                      <a:ext cx="4133307" cy="2201789"/>
                    </a:xfrm>
                    <a:prstGeom prst="rect">
                      <a:avLst/>
                    </a:prstGeom>
                  </pic:spPr>
                </pic:pic>
              </a:graphicData>
            </a:graphic>
          </wp:inline>
        </w:drawing>
      </w:r>
    </w:p>
    <w:p w14:paraId="3BAFE711" w14:textId="3D8003B3" w:rsidR="001542AF" w:rsidRDefault="005F5F4B" w:rsidP="00D234DD">
      <w:pPr>
        <w:jc w:val="both"/>
        <w:rPr>
          <w:rFonts w:ascii="Times New Roman" w:hAnsi="Times New Roman" w:cs="Times New Roman"/>
          <w:b/>
          <w:sz w:val="24"/>
          <w:lang w:val="en-US"/>
        </w:rPr>
      </w:pPr>
      <w:r>
        <w:rPr>
          <w:rFonts w:ascii="Times New Roman" w:hAnsi="Times New Roman" w:cs="Times New Roman"/>
          <w:b/>
          <w:sz w:val="24"/>
          <w:lang w:val="en-US"/>
        </w:rPr>
        <w:t>Driver</w:t>
      </w:r>
      <w:r w:rsidR="00D234DD" w:rsidRPr="008E3087">
        <w:rPr>
          <w:rFonts w:ascii="Times New Roman" w:hAnsi="Times New Roman" w:cs="Times New Roman"/>
          <w:b/>
          <w:sz w:val="24"/>
        </w:rPr>
        <w:t xml:space="preserve">: </w:t>
      </w:r>
      <w:hyperlink r:id="rId20" w:history="1">
        <w:r w:rsidR="00D234DD" w:rsidRPr="005F5F4B">
          <w:rPr>
            <w:rStyle w:val="Hyperlink"/>
            <w:rFonts w:ascii="Times New Roman" w:hAnsi="Times New Roman" w:cs="Times New Roman"/>
            <w:b/>
            <w:sz w:val="24"/>
            <w:lang w:val="en-US"/>
          </w:rPr>
          <w:t>pbechev@schoolmath.eu</w:t>
        </w:r>
      </w:hyperlink>
      <w:r w:rsidR="00D234DD">
        <w:rPr>
          <w:rFonts w:ascii="Arial" w:hAnsi="Arial" w:cs="Arial"/>
          <w:color w:val="404040"/>
          <w:sz w:val="21"/>
          <w:szCs w:val="21"/>
          <w:shd w:val="clear" w:color="auto" w:fill="F7F7F7"/>
        </w:rPr>
        <w:t xml:space="preserve"> </w:t>
      </w:r>
      <w:r w:rsidR="00D234DD" w:rsidRPr="008E3087">
        <w:rPr>
          <w:rFonts w:ascii="Times New Roman" w:hAnsi="Times New Roman" w:cs="Times New Roman"/>
          <w:b/>
          <w:sz w:val="24"/>
          <w:lang w:val="en-US"/>
        </w:rPr>
        <w:tab/>
      </w:r>
      <w:r w:rsidR="00D234DD">
        <w:rPr>
          <w:rFonts w:ascii="Times New Roman" w:hAnsi="Times New Roman" w:cs="Times New Roman"/>
          <w:b/>
          <w:sz w:val="24"/>
          <w:lang w:val="en-US"/>
        </w:rPr>
        <w:tab/>
      </w:r>
      <w:r w:rsidR="00D234DD" w:rsidRPr="008E3087">
        <w:rPr>
          <w:rFonts w:ascii="Times New Roman" w:hAnsi="Times New Roman" w:cs="Times New Roman"/>
          <w:b/>
          <w:sz w:val="24"/>
          <w:lang w:val="en-US"/>
        </w:rPr>
        <w:t>pass: 123456</w:t>
      </w:r>
    </w:p>
    <w:p w14:paraId="43504886" w14:textId="554CCFEC" w:rsidR="00C94F76" w:rsidRPr="00C94F76" w:rsidRDefault="005F5F4B" w:rsidP="00D234DD">
      <w:pPr>
        <w:jc w:val="both"/>
        <w:rPr>
          <w:lang w:val="en-US"/>
        </w:rPr>
      </w:pPr>
      <w:r>
        <w:rPr>
          <w:rFonts w:ascii="Times New Roman" w:hAnsi="Times New Roman" w:cs="Times New Roman"/>
          <w:b/>
          <w:sz w:val="24"/>
          <w:lang w:val="en-US"/>
        </w:rPr>
        <w:t>Dispatcher</w:t>
      </w:r>
      <w:r w:rsidR="00C94F76">
        <w:rPr>
          <w:rFonts w:ascii="Times New Roman" w:hAnsi="Times New Roman" w:cs="Times New Roman"/>
          <w:b/>
          <w:sz w:val="24"/>
        </w:rPr>
        <w:t xml:space="preserve">: </w:t>
      </w:r>
      <w:hyperlink r:id="rId21" w:history="1">
        <w:r w:rsidR="00C94F76" w:rsidRPr="00BF1542">
          <w:rPr>
            <w:rStyle w:val="Hyperlink"/>
            <w:rFonts w:ascii="Times New Roman" w:hAnsi="Times New Roman" w:cs="Times New Roman"/>
            <w:b/>
            <w:sz w:val="24"/>
            <w:lang w:val="en-US"/>
          </w:rPr>
          <w:t>sv_bechev@abv.bg</w:t>
        </w:r>
      </w:hyperlink>
      <w:r w:rsidR="00C94F76">
        <w:rPr>
          <w:rFonts w:ascii="Times New Roman" w:hAnsi="Times New Roman" w:cs="Times New Roman"/>
          <w:b/>
          <w:sz w:val="24"/>
          <w:lang w:val="en-US"/>
        </w:rPr>
        <w:t xml:space="preserve">                   pass: 123456</w:t>
      </w:r>
    </w:p>
    <w:p w14:paraId="0FBFD238" w14:textId="3A7E1D61" w:rsidR="00524776" w:rsidRPr="00524776" w:rsidRDefault="00524776" w:rsidP="008F262F">
      <w:pPr>
        <w:pStyle w:val="Heading2"/>
        <w:jc w:val="both"/>
        <w:rPr>
          <w:rFonts w:ascii="Times New Roman" w:hAnsi="Times New Roman" w:cs="Times New Roman"/>
          <w:sz w:val="28"/>
          <w:szCs w:val="28"/>
        </w:rPr>
      </w:pPr>
      <w:r>
        <w:rPr>
          <w:rFonts w:ascii="Times New Roman" w:hAnsi="Times New Roman" w:cs="Times New Roman"/>
          <w:sz w:val="28"/>
          <w:szCs w:val="28"/>
        </w:rPr>
        <w:t>3.</w:t>
      </w:r>
      <w:r w:rsidR="001542AF">
        <w:rPr>
          <w:rFonts w:ascii="Times New Roman" w:hAnsi="Times New Roman" w:cs="Times New Roman"/>
          <w:sz w:val="28"/>
          <w:szCs w:val="28"/>
        </w:rPr>
        <w:t>5</w:t>
      </w:r>
      <w:r>
        <w:rPr>
          <w:rFonts w:ascii="Times New Roman" w:hAnsi="Times New Roman" w:cs="Times New Roman"/>
          <w:sz w:val="28"/>
          <w:szCs w:val="28"/>
        </w:rPr>
        <w:t>.</w:t>
      </w:r>
      <w:r w:rsidRPr="00E4689F">
        <w:rPr>
          <w:rFonts w:ascii="Times New Roman" w:hAnsi="Times New Roman" w:cs="Times New Roman"/>
          <w:sz w:val="28"/>
          <w:szCs w:val="28"/>
        </w:rPr>
        <w:t xml:space="preserve"> </w:t>
      </w:r>
      <w:r w:rsidR="00545231">
        <w:rPr>
          <w:rFonts w:ascii="Times New Roman" w:hAnsi="Times New Roman" w:cs="Times New Roman"/>
          <w:sz w:val="28"/>
          <w:szCs w:val="28"/>
        </w:rPr>
        <w:t>Реализация</w:t>
      </w:r>
    </w:p>
    <w:p w14:paraId="4CF06078" w14:textId="37F0A34B" w:rsidR="00524776" w:rsidRDefault="005F5F4B" w:rsidP="008F262F">
      <w:pPr>
        <w:spacing w:line="360" w:lineRule="auto"/>
        <w:ind w:left="360"/>
        <w:jc w:val="both"/>
        <w:rPr>
          <w:rFonts w:ascii="Times New Roman" w:hAnsi="Times New Roman" w:cs="Times New Roman"/>
          <w:sz w:val="24"/>
        </w:rPr>
      </w:pPr>
      <w:r>
        <w:rPr>
          <w:rFonts w:ascii="Times New Roman" w:hAnsi="Times New Roman" w:cs="Times New Roman"/>
          <w:sz w:val="24"/>
          <w:lang w:val="en-US"/>
        </w:rPr>
        <w:t xml:space="preserve">The project is successfully implemented </w:t>
      </w:r>
      <w:r w:rsidR="00D57046">
        <w:rPr>
          <w:rFonts w:ascii="Times New Roman" w:hAnsi="Times New Roman" w:cs="Times New Roman"/>
          <w:sz w:val="24"/>
          <w:lang w:val="en-US"/>
        </w:rPr>
        <w:t>thanks to the following technology</w:t>
      </w:r>
      <w:r w:rsidR="00545231">
        <w:rPr>
          <w:rFonts w:ascii="Times New Roman" w:hAnsi="Times New Roman" w:cs="Times New Roman"/>
          <w:sz w:val="24"/>
        </w:rPr>
        <w:t>:</w:t>
      </w:r>
    </w:p>
    <w:p w14:paraId="7A9A4014" w14:textId="2DA447F0" w:rsidR="00545231" w:rsidRDefault="00545231" w:rsidP="0054523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lang w:val="en-US"/>
        </w:rPr>
        <w:t xml:space="preserve">ASP.NET MVC </w:t>
      </w:r>
      <w:r w:rsidR="00D57046">
        <w:rPr>
          <w:rFonts w:ascii="Times New Roman" w:hAnsi="Times New Roman" w:cs="Times New Roman"/>
          <w:sz w:val="24"/>
          <w:lang w:val="en-US"/>
        </w:rPr>
        <w:t>–</w:t>
      </w:r>
      <w:r>
        <w:rPr>
          <w:rFonts w:ascii="Times New Roman" w:hAnsi="Times New Roman" w:cs="Times New Roman"/>
          <w:sz w:val="24"/>
          <w:lang w:val="en-US"/>
        </w:rPr>
        <w:t xml:space="preserve"> </w:t>
      </w:r>
      <w:r w:rsidR="00D57046">
        <w:rPr>
          <w:rFonts w:ascii="Times New Roman" w:hAnsi="Times New Roman" w:cs="Times New Roman"/>
          <w:sz w:val="24"/>
          <w:lang w:val="en-US"/>
        </w:rPr>
        <w:t>platform used for developing web application using the</w:t>
      </w:r>
      <w:r w:rsidRPr="00545231">
        <w:rPr>
          <w:rFonts w:ascii="Times New Roman" w:hAnsi="Times New Roman" w:cs="Times New Roman"/>
          <w:sz w:val="24"/>
          <w:lang w:val="en-US"/>
        </w:rPr>
        <w:t xml:space="preserve"> Model-View-Controller (MVC)</w:t>
      </w:r>
      <w:r>
        <w:rPr>
          <w:rFonts w:ascii="Times New Roman" w:hAnsi="Times New Roman" w:cs="Times New Roman"/>
          <w:sz w:val="24"/>
          <w:lang w:val="en-US"/>
        </w:rPr>
        <w:t xml:space="preserve">. </w:t>
      </w:r>
      <w:r w:rsidR="00D57046">
        <w:rPr>
          <w:rFonts w:ascii="Times New Roman" w:hAnsi="Times New Roman" w:cs="Times New Roman"/>
          <w:sz w:val="24"/>
          <w:lang w:val="en-US"/>
        </w:rPr>
        <w:t>It allows implementing the administration side as well as the web service. On sending a HTTP request the server returns s response in a JSON format which is presented in an appropriate way to the user</w:t>
      </w:r>
    </w:p>
    <w:p w14:paraId="07D81536" w14:textId="6010EF4C" w:rsidR="00E325ED" w:rsidRDefault="00E325ED" w:rsidP="00545231">
      <w:pPr>
        <w:pStyle w:val="ListParagraph"/>
        <w:numPr>
          <w:ilvl w:val="0"/>
          <w:numId w:val="9"/>
        </w:numPr>
        <w:spacing w:line="360" w:lineRule="auto"/>
        <w:jc w:val="both"/>
        <w:rPr>
          <w:rFonts w:ascii="Times New Roman" w:hAnsi="Times New Roman" w:cs="Times New Roman"/>
          <w:sz w:val="24"/>
        </w:rPr>
      </w:pPr>
      <w:proofErr w:type="spellStart"/>
      <w:r>
        <w:rPr>
          <w:rFonts w:ascii="Times New Roman" w:hAnsi="Times New Roman" w:cs="Times New Roman"/>
          <w:sz w:val="24"/>
          <w:lang w:val="en-US"/>
        </w:rPr>
        <w:lastRenderedPageBreak/>
        <w:t>Telerik</w:t>
      </w:r>
      <w:proofErr w:type="spellEnd"/>
      <w:r>
        <w:rPr>
          <w:rFonts w:ascii="Times New Roman" w:hAnsi="Times New Roman" w:cs="Times New Roman"/>
          <w:sz w:val="24"/>
          <w:lang w:val="en-US"/>
        </w:rPr>
        <w:t xml:space="preserve"> Platform –</w:t>
      </w:r>
      <w:r w:rsidR="00D57046">
        <w:rPr>
          <w:rFonts w:ascii="Times New Roman" w:hAnsi="Times New Roman" w:cs="Times New Roman"/>
          <w:sz w:val="24"/>
          <w:lang w:val="en-US"/>
        </w:rPr>
        <w:t xml:space="preserve"> web-based platform for creating a hybrid mobile apps using </w:t>
      </w:r>
      <w:r>
        <w:rPr>
          <w:rFonts w:ascii="Times New Roman" w:hAnsi="Times New Roman" w:cs="Times New Roman"/>
          <w:sz w:val="24"/>
          <w:lang w:val="en-US"/>
        </w:rPr>
        <w:t>HTML, CSS, JAVASCRIPT</w:t>
      </w:r>
      <w:r>
        <w:rPr>
          <w:rFonts w:ascii="Times New Roman" w:hAnsi="Times New Roman" w:cs="Times New Roman"/>
          <w:sz w:val="24"/>
        </w:rPr>
        <w:t xml:space="preserve">, </w:t>
      </w:r>
      <w:r w:rsidR="00D57046">
        <w:rPr>
          <w:rFonts w:ascii="Times New Roman" w:hAnsi="Times New Roman" w:cs="Times New Roman"/>
          <w:sz w:val="24"/>
          <w:lang w:val="en-US"/>
        </w:rPr>
        <w:t xml:space="preserve">supporting the three most popular mobile </w:t>
      </w:r>
      <w:proofErr w:type="gramStart"/>
      <w:r w:rsidR="00D57046">
        <w:rPr>
          <w:rFonts w:ascii="Times New Roman" w:hAnsi="Times New Roman" w:cs="Times New Roman"/>
          <w:sz w:val="24"/>
          <w:lang w:val="en-US"/>
        </w:rPr>
        <w:t xml:space="preserve">OS </w:t>
      </w:r>
      <w:r>
        <w:rPr>
          <w:rFonts w:ascii="Times New Roman" w:hAnsi="Times New Roman" w:cs="Times New Roman"/>
          <w:sz w:val="24"/>
        </w:rPr>
        <w:t>.</w:t>
      </w:r>
      <w:proofErr w:type="gramEnd"/>
      <w:r>
        <w:rPr>
          <w:rFonts w:ascii="Times New Roman" w:hAnsi="Times New Roman" w:cs="Times New Roman"/>
          <w:sz w:val="24"/>
        </w:rPr>
        <w:t xml:space="preserve"> </w:t>
      </w:r>
    </w:p>
    <w:p w14:paraId="346445F9" w14:textId="4DE870B1" w:rsidR="00E325ED" w:rsidRDefault="00E325ED" w:rsidP="0054523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lang w:val="en-US"/>
        </w:rPr>
        <w:t>Google Console</w:t>
      </w:r>
      <w:r>
        <w:rPr>
          <w:rFonts w:ascii="Times New Roman" w:hAnsi="Times New Roman" w:cs="Times New Roman"/>
          <w:sz w:val="24"/>
        </w:rPr>
        <w:t xml:space="preserve"> </w:t>
      </w:r>
      <w:r>
        <w:rPr>
          <w:rFonts w:ascii="Times New Roman" w:hAnsi="Times New Roman" w:cs="Times New Roman"/>
          <w:sz w:val="24"/>
          <w:lang w:val="en-US"/>
        </w:rPr>
        <w:t xml:space="preserve">API – </w:t>
      </w:r>
      <w:r w:rsidR="00D57046">
        <w:rPr>
          <w:rFonts w:ascii="Times New Roman" w:hAnsi="Times New Roman" w:cs="Times New Roman"/>
          <w:sz w:val="24"/>
          <w:lang w:val="en-US"/>
        </w:rPr>
        <w:t xml:space="preserve"> web services which returns specific type of data in a JSON for example the distance between two points</w:t>
      </w:r>
      <w:r w:rsidR="00D57046">
        <w:rPr>
          <w:rFonts w:ascii="Times New Roman" w:hAnsi="Times New Roman" w:cs="Times New Roman"/>
          <w:sz w:val="24"/>
        </w:rPr>
        <w:t>.</w:t>
      </w:r>
    </w:p>
    <w:p w14:paraId="2CAC5999" w14:textId="64557C41" w:rsidR="00214D11" w:rsidRPr="00214D11" w:rsidRDefault="00E325ED" w:rsidP="00545231">
      <w:pPr>
        <w:pStyle w:val="ListParagraph"/>
        <w:numPr>
          <w:ilvl w:val="0"/>
          <w:numId w:val="9"/>
        </w:numPr>
        <w:spacing w:line="360" w:lineRule="auto"/>
        <w:jc w:val="both"/>
        <w:rPr>
          <w:rFonts w:ascii="Times New Roman" w:hAnsi="Times New Roman" w:cs="Times New Roman"/>
          <w:sz w:val="24"/>
          <w:lang w:val="en-US"/>
        </w:rPr>
      </w:pPr>
      <w:r>
        <w:rPr>
          <w:rFonts w:ascii="Times New Roman" w:hAnsi="Times New Roman" w:cs="Times New Roman"/>
          <w:sz w:val="24"/>
        </w:rPr>
        <w:t xml:space="preserve"> </w:t>
      </w:r>
      <w:r>
        <w:rPr>
          <w:rFonts w:ascii="Times New Roman" w:hAnsi="Times New Roman" w:cs="Times New Roman"/>
          <w:sz w:val="24"/>
          <w:lang w:val="en-US"/>
        </w:rPr>
        <w:t>SQL Database</w:t>
      </w:r>
      <w:r w:rsidRPr="00214D11">
        <w:rPr>
          <w:rFonts w:ascii="Times New Roman" w:hAnsi="Times New Roman" w:cs="Times New Roman"/>
          <w:sz w:val="24"/>
          <w:lang w:val="en-US"/>
        </w:rPr>
        <w:t xml:space="preserve"> </w:t>
      </w:r>
      <w:r>
        <w:rPr>
          <w:rFonts w:ascii="Times New Roman" w:hAnsi="Times New Roman" w:cs="Times New Roman"/>
          <w:sz w:val="24"/>
          <w:lang w:val="en-US"/>
        </w:rPr>
        <w:t>–</w:t>
      </w:r>
      <w:r w:rsidRPr="00214D11">
        <w:rPr>
          <w:rFonts w:ascii="Times New Roman" w:hAnsi="Times New Roman" w:cs="Times New Roman"/>
          <w:sz w:val="24"/>
          <w:lang w:val="en-US"/>
        </w:rPr>
        <w:t xml:space="preserve"> </w:t>
      </w:r>
      <w:r w:rsidR="00D57046">
        <w:rPr>
          <w:rFonts w:ascii="Times New Roman" w:hAnsi="Times New Roman" w:cs="Times New Roman"/>
          <w:sz w:val="24"/>
          <w:lang w:val="en-US"/>
        </w:rPr>
        <w:t>for</w:t>
      </w:r>
      <w:r w:rsidRPr="00214D11">
        <w:rPr>
          <w:rFonts w:ascii="Times New Roman" w:hAnsi="Times New Roman" w:cs="Times New Roman"/>
          <w:sz w:val="24"/>
          <w:lang w:val="en-US"/>
        </w:rPr>
        <w:t xml:space="preserve"> </w:t>
      </w:r>
      <w:r>
        <w:rPr>
          <w:rFonts w:ascii="Times New Roman" w:hAnsi="Times New Roman" w:cs="Times New Roman"/>
          <w:sz w:val="24"/>
          <w:lang w:val="en-US"/>
        </w:rPr>
        <w:t>data layer</w:t>
      </w:r>
      <w:r w:rsidRPr="00214D11">
        <w:rPr>
          <w:rFonts w:ascii="Times New Roman" w:hAnsi="Times New Roman" w:cs="Times New Roman"/>
          <w:sz w:val="24"/>
          <w:lang w:val="en-US"/>
        </w:rPr>
        <w:t xml:space="preserve"> </w:t>
      </w:r>
      <w:r w:rsidR="00D57046">
        <w:rPr>
          <w:rFonts w:ascii="Times New Roman" w:hAnsi="Times New Roman" w:cs="Times New Roman"/>
          <w:sz w:val="24"/>
          <w:lang w:val="en-US"/>
        </w:rPr>
        <w:t>is used</w:t>
      </w:r>
      <w:r w:rsidRPr="00214D11">
        <w:rPr>
          <w:rFonts w:ascii="Times New Roman" w:hAnsi="Times New Roman" w:cs="Times New Roman"/>
          <w:sz w:val="24"/>
          <w:lang w:val="en-US"/>
        </w:rPr>
        <w:t xml:space="preserve"> </w:t>
      </w:r>
      <w:r>
        <w:rPr>
          <w:rFonts w:ascii="Times New Roman" w:hAnsi="Times New Roman" w:cs="Times New Roman"/>
          <w:sz w:val="24"/>
          <w:lang w:val="en-US"/>
        </w:rPr>
        <w:t xml:space="preserve">SQL </w:t>
      </w:r>
      <w:r w:rsidR="00D57046">
        <w:rPr>
          <w:rFonts w:ascii="Times New Roman" w:hAnsi="Times New Roman" w:cs="Times New Roman"/>
          <w:sz w:val="24"/>
          <w:lang w:val="en-US"/>
        </w:rPr>
        <w:t>database</w:t>
      </w:r>
      <w:r w:rsidRPr="00214D11">
        <w:rPr>
          <w:rFonts w:ascii="Times New Roman" w:hAnsi="Times New Roman" w:cs="Times New Roman"/>
          <w:sz w:val="24"/>
          <w:lang w:val="en-US"/>
        </w:rPr>
        <w:t xml:space="preserve"> </w:t>
      </w:r>
      <w:r w:rsidR="00D57046">
        <w:rPr>
          <w:rFonts w:ascii="Times New Roman" w:hAnsi="Times New Roman" w:cs="Times New Roman"/>
          <w:sz w:val="24"/>
          <w:lang w:val="en-US"/>
        </w:rPr>
        <w:t>and the</w:t>
      </w:r>
      <w:r w:rsidRPr="00214D11">
        <w:rPr>
          <w:rFonts w:ascii="Times New Roman" w:hAnsi="Times New Roman" w:cs="Times New Roman"/>
          <w:sz w:val="24"/>
          <w:lang w:val="en-US"/>
        </w:rPr>
        <w:t xml:space="preserve"> </w:t>
      </w:r>
      <w:r>
        <w:rPr>
          <w:rFonts w:ascii="Times New Roman" w:hAnsi="Times New Roman" w:cs="Times New Roman"/>
          <w:sz w:val="24"/>
          <w:lang w:val="en-US"/>
        </w:rPr>
        <w:t>Entity Framework</w:t>
      </w:r>
      <w:r w:rsidRPr="00214D11">
        <w:rPr>
          <w:rFonts w:ascii="Times New Roman" w:hAnsi="Times New Roman" w:cs="Times New Roman"/>
          <w:sz w:val="24"/>
          <w:lang w:val="en-US"/>
        </w:rPr>
        <w:t xml:space="preserve"> </w:t>
      </w:r>
      <w:r>
        <w:rPr>
          <w:rFonts w:ascii="Times New Roman" w:hAnsi="Times New Roman" w:cs="Times New Roman"/>
          <w:sz w:val="24"/>
          <w:lang w:val="en-US"/>
        </w:rPr>
        <w:t>Code First</w:t>
      </w:r>
      <w:r w:rsidRPr="00214D11">
        <w:rPr>
          <w:rFonts w:ascii="Times New Roman" w:hAnsi="Times New Roman" w:cs="Times New Roman"/>
          <w:sz w:val="24"/>
          <w:lang w:val="en-US"/>
        </w:rPr>
        <w:t xml:space="preserve"> </w:t>
      </w:r>
    </w:p>
    <w:p w14:paraId="3F5A71DE" w14:textId="77777777" w:rsidR="00214D11" w:rsidRDefault="00214D11" w:rsidP="00214D11">
      <w:pPr>
        <w:pStyle w:val="ListParagraph"/>
        <w:spacing w:line="360" w:lineRule="auto"/>
        <w:ind w:left="1080"/>
        <w:jc w:val="both"/>
        <w:rPr>
          <w:rFonts w:ascii="Times New Roman" w:hAnsi="Times New Roman" w:cs="Times New Roman"/>
          <w:sz w:val="24"/>
          <w:lang w:val="en-US"/>
        </w:rPr>
      </w:pPr>
    </w:p>
    <w:p w14:paraId="0FF7D25F" w14:textId="300484B4" w:rsidR="00214D11" w:rsidRDefault="00D57046" w:rsidP="00214D11">
      <w:pPr>
        <w:pStyle w:val="ListParagraph"/>
        <w:spacing w:line="360" w:lineRule="auto"/>
        <w:ind w:left="1080"/>
        <w:jc w:val="both"/>
        <w:rPr>
          <w:rFonts w:ascii="Times New Roman" w:hAnsi="Times New Roman" w:cs="Times New Roman"/>
          <w:sz w:val="24"/>
          <w:lang w:val="en-US"/>
        </w:rPr>
      </w:pPr>
      <w:r>
        <w:rPr>
          <w:rFonts w:ascii="Times New Roman" w:hAnsi="Times New Roman" w:cs="Times New Roman"/>
          <w:sz w:val="24"/>
          <w:lang w:val="en-US"/>
        </w:rPr>
        <w:t>Used libraries</w:t>
      </w:r>
      <w:r w:rsidR="00214D11" w:rsidRPr="00214D11">
        <w:rPr>
          <w:rFonts w:ascii="Times New Roman" w:hAnsi="Times New Roman" w:cs="Times New Roman"/>
          <w:sz w:val="24"/>
          <w:lang w:val="en-US"/>
        </w:rPr>
        <w:t xml:space="preserve"> (</w:t>
      </w:r>
      <w:r>
        <w:rPr>
          <w:rFonts w:ascii="Times New Roman" w:hAnsi="Times New Roman" w:cs="Times New Roman"/>
          <w:sz w:val="24"/>
          <w:lang w:val="en-US"/>
        </w:rPr>
        <w:t>all</w:t>
      </w:r>
      <w:r w:rsidR="00214D11" w:rsidRPr="00214D11">
        <w:rPr>
          <w:rFonts w:ascii="Times New Roman" w:hAnsi="Times New Roman" w:cs="Times New Roman"/>
          <w:sz w:val="24"/>
          <w:lang w:val="en-US"/>
        </w:rPr>
        <w:t xml:space="preserve"> open source</w:t>
      </w:r>
      <w:proofErr w:type="gramStart"/>
      <w:r w:rsidR="00214D11" w:rsidRPr="00214D11">
        <w:rPr>
          <w:rFonts w:ascii="Times New Roman" w:hAnsi="Times New Roman" w:cs="Times New Roman"/>
          <w:sz w:val="24"/>
          <w:lang w:val="en-US"/>
        </w:rPr>
        <w:t>)</w:t>
      </w:r>
      <w:r w:rsidR="00214D11">
        <w:rPr>
          <w:rFonts w:ascii="Times New Roman" w:hAnsi="Times New Roman" w:cs="Times New Roman"/>
          <w:sz w:val="24"/>
          <w:lang w:val="en-US"/>
        </w:rPr>
        <w:t xml:space="preserve"> :</w:t>
      </w:r>
      <w:proofErr w:type="gramEnd"/>
    </w:p>
    <w:p w14:paraId="0C592BB7" w14:textId="746A590B" w:rsidR="00214D11" w:rsidRDefault="00214D11" w:rsidP="00214D11">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lang w:val="en-US"/>
        </w:rPr>
        <w:t xml:space="preserve">jQuery – DOM </w:t>
      </w:r>
      <w:r>
        <w:rPr>
          <w:rFonts w:ascii="Times New Roman" w:hAnsi="Times New Roman" w:cs="Times New Roman"/>
          <w:sz w:val="24"/>
        </w:rPr>
        <w:t>манипулиция</w:t>
      </w:r>
    </w:p>
    <w:p w14:paraId="0D342544" w14:textId="36522DCA" w:rsidR="00E325ED" w:rsidRDefault="00214D11" w:rsidP="00C51EB1">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lang w:val="en-US"/>
        </w:rPr>
        <w:t xml:space="preserve">Bootstrap – front-end framework </w:t>
      </w:r>
      <w:r w:rsidR="00C51EB1">
        <w:rPr>
          <w:rFonts w:ascii="Times New Roman" w:hAnsi="Times New Roman" w:cs="Times New Roman"/>
          <w:sz w:val="24"/>
        </w:rPr>
        <w:t xml:space="preserve">за дизaйн </w:t>
      </w:r>
    </w:p>
    <w:p w14:paraId="09B36964" w14:textId="58F33684" w:rsidR="00F550E6" w:rsidRDefault="00F550E6" w:rsidP="00C51EB1">
      <w:pPr>
        <w:pStyle w:val="ListParagraph"/>
        <w:spacing w:line="360" w:lineRule="auto"/>
        <w:ind w:left="1080"/>
        <w:jc w:val="both"/>
        <w:rPr>
          <w:rFonts w:ascii="Times New Roman" w:hAnsi="Times New Roman" w:cs="Times New Roman"/>
          <w:sz w:val="24"/>
          <w:lang w:val="en-US"/>
        </w:rPr>
      </w:pPr>
      <w:proofErr w:type="spellStart"/>
      <w:r>
        <w:rPr>
          <w:rFonts w:ascii="Times New Roman" w:hAnsi="Times New Roman" w:cs="Times New Roman"/>
          <w:sz w:val="24"/>
          <w:lang w:val="en-US"/>
        </w:rPr>
        <w:t>Ninject</w:t>
      </w:r>
      <w:proofErr w:type="spellEnd"/>
      <w:r>
        <w:rPr>
          <w:rFonts w:ascii="Times New Roman" w:hAnsi="Times New Roman" w:cs="Times New Roman"/>
          <w:sz w:val="24"/>
          <w:lang w:val="en-US"/>
        </w:rPr>
        <w:t>- open source dependency injector</w:t>
      </w:r>
    </w:p>
    <w:p w14:paraId="178BC84B" w14:textId="14E7C9F7" w:rsidR="00207442" w:rsidRPr="00BE255D" w:rsidRDefault="00207442" w:rsidP="00C51EB1">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lang w:val="en-US"/>
        </w:rPr>
        <w:t xml:space="preserve">Knockout.js – </w:t>
      </w:r>
      <w:r w:rsidR="00D57046">
        <w:rPr>
          <w:rFonts w:ascii="Times New Roman" w:hAnsi="Times New Roman" w:cs="Times New Roman"/>
          <w:sz w:val="24"/>
          <w:lang w:val="en-US"/>
        </w:rPr>
        <w:t>library for creating</w:t>
      </w:r>
      <w:r>
        <w:rPr>
          <w:rFonts w:ascii="Times New Roman" w:hAnsi="Times New Roman" w:cs="Times New Roman"/>
          <w:sz w:val="24"/>
        </w:rPr>
        <w:t xml:space="preserve"> </w:t>
      </w:r>
      <w:r>
        <w:rPr>
          <w:rFonts w:ascii="Times New Roman" w:hAnsi="Times New Roman" w:cs="Times New Roman"/>
          <w:sz w:val="24"/>
          <w:lang w:val="en-US"/>
        </w:rPr>
        <w:t>single-page apps</w:t>
      </w:r>
    </w:p>
    <w:p w14:paraId="28F0E790" w14:textId="724E9168" w:rsidR="00E841F5" w:rsidRPr="00D57046" w:rsidRDefault="00D57046" w:rsidP="00E841F5">
      <w:pPr>
        <w:spacing w:line="360" w:lineRule="auto"/>
        <w:jc w:val="both"/>
        <w:rPr>
          <w:rFonts w:ascii="Times New Roman" w:hAnsi="Times New Roman" w:cs="Times New Roman"/>
          <w:sz w:val="24"/>
          <w:lang w:val="en-US"/>
        </w:rPr>
      </w:pPr>
      <w:r>
        <w:rPr>
          <w:rFonts w:ascii="Times New Roman" w:hAnsi="Times New Roman" w:cs="Times New Roman"/>
          <w:sz w:val="24"/>
          <w:lang w:val="en-US"/>
        </w:rPr>
        <w:t>The system is secured from the most popular attacks:</w:t>
      </w:r>
    </w:p>
    <w:p w14:paraId="1024F3F0" w14:textId="164230ED" w:rsidR="00480E0E" w:rsidRDefault="00E841F5" w:rsidP="00636553">
      <w:pPr>
        <w:spacing w:line="360" w:lineRule="auto"/>
        <w:jc w:val="both"/>
        <w:rPr>
          <w:rFonts w:ascii="Times New Roman" w:hAnsi="Times New Roman" w:cs="Times New Roman"/>
          <w:sz w:val="24"/>
          <w:lang w:val="en-US"/>
        </w:rPr>
      </w:pPr>
      <w:r w:rsidRPr="00E841F5">
        <w:rPr>
          <w:rFonts w:ascii="Times New Roman" w:hAnsi="Times New Roman" w:cs="Times New Roman"/>
          <w:sz w:val="24"/>
        </w:rPr>
        <w:t>SQL Injection, Parameter tampering, XSS attack (cross site scripting), CSRF (Cross site request</w:t>
      </w:r>
      <w:r w:rsidR="00636553" w:rsidRPr="00636553">
        <w:rPr>
          <w:rFonts w:ascii="Times New Roman" w:hAnsi="Times New Roman" w:cs="Times New Roman"/>
          <w:sz w:val="24"/>
        </w:rPr>
        <w:t xml:space="preserve"> </w:t>
      </w:r>
      <w:r w:rsidR="00636553" w:rsidRPr="00E841F5">
        <w:rPr>
          <w:rFonts w:ascii="Times New Roman" w:hAnsi="Times New Roman" w:cs="Times New Roman"/>
          <w:sz w:val="24"/>
        </w:rPr>
        <w:t>forgery), etc</w:t>
      </w:r>
    </w:p>
    <w:p w14:paraId="2AED3DBE" w14:textId="6B5B6FA4" w:rsidR="00480E0E" w:rsidRPr="009A03BC" w:rsidRDefault="00D57046" w:rsidP="00480E0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Driver’s mobile </w:t>
      </w:r>
      <w:proofErr w:type="gramStart"/>
      <w:r>
        <w:rPr>
          <w:rFonts w:ascii="Times New Roman" w:hAnsi="Times New Roman" w:cs="Times New Roman"/>
          <w:sz w:val="24"/>
          <w:lang w:val="en-US"/>
        </w:rPr>
        <w:t>application</w:t>
      </w:r>
      <w:r w:rsidR="00480E0E">
        <w:rPr>
          <w:rFonts w:ascii="Times New Roman" w:hAnsi="Times New Roman" w:cs="Times New Roman"/>
          <w:sz w:val="24"/>
        </w:rPr>
        <w:t xml:space="preserve"> :</w:t>
      </w:r>
      <w:proofErr w:type="gramEnd"/>
    </w:p>
    <w:p w14:paraId="2CBBA61C" w14:textId="172D773B" w:rsidR="00480E0E" w:rsidRPr="00636553" w:rsidRDefault="00480E0E" w:rsidP="00480E0E">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Android </w:t>
      </w:r>
      <w:r w:rsidR="00636553">
        <w:rPr>
          <w:rFonts w:ascii="Times New Roman" w:hAnsi="Times New Roman" w:cs="Times New Roman"/>
          <w:sz w:val="24"/>
          <w:lang w:val="en-US"/>
        </w:rPr>
        <w:t>–</w:t>
      </w:r>
      <w:r>
        <w:rPr>
          <w:rFonts w:ascii="Times New Roman" w:hAnsi="Times New Roman" w:cs="Times New Roman"/>
          <w:sz w:val="24"/>
          <w:lang w:val="en-US"/>
        </w:rPr>
        <w:t xml:space="preserve"> </w:t>
      </w:r>
      <w:hyperlink r:id="rId22" w:history="1">
        <w:r w:rsidR="00636553" w:rsidRPr="00BF1542">
          <w:rPr>
            <w:rStyle w:val="Hyperlink"/>
            <w:rFonts w:ascii="Times New Roman" w:hAnsi="Times New Roman" w:cs="Times New Roman"/>
            <w:sz w:val="24"/>
            <w:lang w:val="en-US"/>
          </w:rPr>
          <w:t>http://</w:t>
        </w:r>
        <w:r w:rsidR="00636553" w:rsidRPr="00BF1542">
          <w:rPr>
            <w:rStyle w:val="Hyperlink"/>
            <w:lang w:val="en-US"/>
          </w:rPr>
          <w:t>bgtaxi.net/download/driver/apk</w:t>
        </w:r>
      </w:hyperlink>
      <w:r w:rsidR="00636553">
        <w:rPr>
          <w:lang w:val="en-US"/>
        </w:rPr>
        <w:t xml:space="preserve"> </w:t>
      </w:r>
    </w:p>
    <w:p w14:paraId="4AEDF8D2" w14:textId="50960DDB" w:rsidR="00480E0E" w:rsidRPr="00480E0E" w:rsidRDefault="00480E0E" w:rsidP="00C83F59">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Windows Phone -</w:t>
      </w:r>
      <w:r>
        <w:rPr>
          <w:rFonts w:ascii="Times New Roman" w:hAnsi="Times New Roman" w:cs="Times New Roman"/>
          <w:sz w:val="24"/>
        </w:rPr>
        <w:t xml:space="preserve"> </w:t>
      </w:r>
      <w:hyperlink r:id="rId23" w:history="1">
        <w:r w:rsidR="00636553" w:rsidRPr="00BF1542">
          <w:rPr>
            <w:rStyle w:val="Hyperlink"/>
            <w:rFonts w:ascii="Times New Roman" w:hAnsi="Times New Roman" w:cs="Times New Roman"/>
            <w:sz w:val="24"/>
            <w:lang w:val="en-US"/>
          </w:rPr>
          <w:t>http://</w:t>
        </w:r>
        <w:r w:rsidR="00636553" w:rsidRPr="00BF1542">
          <w:rPr>
            <w:rStyle w:val="Hyperlink"/>
            <w:lang w:val="en-US"/>
          </w:rPr>
          <w:t>bgtaxi.net/download/driver/xap</w:t>
        </w:r>
      </w:hyperlink>
      <w:r w:rsidR="00636553">
        <w:rPr>
          <w:lang w:val="en-US"/>
        </w:rPr>
        <w:t xml:space="preserve"> </w:t>
      </w:r>
    </w:p>
    <w:p w14:paraId="5BC279F6" w14:textId="2105B839" w:rsidR="00C51EB1" w:rsidRPr="00D57046" w:rsidRDefault="00C51EB1" w:rsidP="00C51EB1">
      <w:pPr>
        <w:pStyle w:val="Heading2"/>
        <w:jc w:val="both"/>
        <w:rPr>
          <w:rFonts w:ascii="Times New Roman" w:hAnsi="Times New Roman" w:cs="Times New Roman"/>
          <w:sz w:val="28"/>
          <w:szCs w:val="28"/>
          <w:lang w:val="en-US"/>
        </w:rPr>
      </w:pPr>
      <w:r>
        <w:rPr>
          <w:rFonts w:ascii="Times New Roman" w:hAnsi="Times New Roman" w:cs="Times New Roman"/>
          <w:sz w:val="28"/>
          <w:szCs w:val="28"/>
        </w:rPr>
        <w:t>3.6.</w:t>
      </w:r>
      <w:r w:rsidRPr="00E4689F">
        <w:rPr>
          <w:rFonts w:ascii="Times New Roman" w:hAnsi="Times New Roman" w:cs="Times New Roman"/>
          <w:sz w:val="28"/>
          <w:szCs w:val="28"/>
        </w:rPr>
        <w:t xml:space="preserve"> </w:t>
      </w:r>
      <w:r w:rsidR="00D57046">
        <w:rPr>
          <w:rFonts w:ascii="Times New Roman" w:hAnsi="Times New Roman" w:cs="Times New Roman"/>
          <w:sz w:val="28"/>
          <w:szCs w:val="28"/>
          <w:lang w:val="en-US"/>
        </w:rPr>
        <w:t>references</w:t>
      </w:r>
    </w:p>
    <w:p w14:paraId="670CA723" w14:textId="7ABABB7D" w:rsidR="00C51EB1" w:rsidRDefault="00D57046" w:rsidP="00C51EB1">
      <w:pPr>
        <w:spacing w:line="360" w:lineRule="auto"/>
        <w:jc w:val="both"/>
        <w:rPr>
          <w:rFonts w:ascii="Times New Roman" w:hAnsi="Times New Roman" w:cs="Times New Roman"/>
          <w:sz w:val="24"/>
        </w:rPr>
      </w:pPr>
      <w:r>
        <w:rPr>
          <w:rFonts w:ascii="Times New Roman" w:hAnsi="Times New Roman" w:cs="Times New Roman"/>
          <w:sz w:val="24"/>
          <w:lang w:val="en-US"/>
        </w:rPr>
        <w:t>I have used these sources of information</w:t>
      </w:r>
      <w:r w:rsidR="00C51EB1">
        <w:rPr>
          <w:rFonts w:ascii="Times New Roman" w:hAnsi="Times New Roman" w:cs="Times New Roman"/>
          <w:sz w:val="24"/>
        </w:rPr>
        <w:t>:</w:t>
      </w:r>
    </w:p>
    <w:p w14:paraId="66B5E342" w14:textId="1469AB88" w:rsidR="00C51EB1" w:rsidRPr="00D57046" w:rsidRDefault="00C51EB1" w:rsidP="00C51EB1">
      <w:pPr>
        <w:spacing w:line="360" w:lineRule="auto"/>
        <w:jc w:val="both"/>
        <w:rPr>
          <w:rFonts w:ascii="Times New Roman" w:hAnsi="Times New Roman" w:cs="Times New Roman"/>
          <w:sz w:val="24"/>
          <w:lang w:val="en-US"/>
        </w:rPr>
      </w:pPr>
      <w:r w:rsidRPr="00C51EB1">
        <w:rPr>
          <w:rFonts w:ascii="Times New Roman" w:hAnsi="Times New Roman" w:cs="Times New Roman"/>
          <w:sz w:val="24"/>
        </w:rPr>
        <w:t xml:space="preserve">Introduction to programming with C# - </w:t>
      </w:r>
      <w:r w:rsidR="00F610BC">
        <w:fldChar w:fldCharType="begin"/>
      </w:r>
      <w:r w:rsidR="00F610BC">
        <w:instrText xml:space="preserve"> HYPERLINK "http://www.introprogramming.info/" </w:instrText>
      </w:r>
      <w:r w:rsidR="00F610BC">
        <w:fldChar w:fldCharType="separate"/>
      </w:r>
      <w:r w:rsidRPr="00C51EB1">
        <w:rPr>
          <w:rFonts w:ascii="Times New Roman" w:hAnsi="Times New Roman"/>
          <w:sz w:val="24"/>
        </w:rPr>
        <w:t>http://www.introprogramming.info/</w:t>
      </w:r>
      <w:r w:rsidR="00F610BC">
        <w:rPr>
          <w:rFonts w:ascii="Times New Roman" w:hAnsi="Times New Roman"/>
          <w:sz w:val="24"/>
        </w:rPr>
        <w:fldChar w:fldCharType="end"/>
      </w:r>
      <w:r w:rsidRPr="00C51EB1">
        <w:rPr>
          <w:rFonts w:ascii="Times New Roman" w:hAnsi="Times New Roman" w:cs="Times New Roman"/>
          <w:sz w:val="24"/>
        </w:rPr>
        <w:t xml:space="preserve"> - </w:t>
      </w:r>
      <w:proofErr w:type="spellStart"/>
      <w:r w:rsidR="00D57046">
        <w:rPr>
          <w:rFonts w:ascii="Times New Roman" w:hAnsi="Times New Roman" w:cs="Times New Roman"/>
          <w:sz w:val="24"/>
          <w:lang w:val="en-US"/>
        </w:rPr>
        <w:t>Nakov</w:t>
      </w:r>
      <w:proofErr w:type="spellEnd"/>
    </w:p>
    <w:p w14:paraId="15171134" w14:textId="77777777" w:rsidR="00D57046" w:rsidRDefault="00F610BC" w:rsidP="007327B3">
      <w:pPr>
        <w:spacing w:line="360" w:lineRule="auto"/>
        <w:jc w:val="both"/>
        <w:rPr>
          <w:rFonts w:ascii="Times New Roman" w:hAnsi="Times New Roman" w:cs="Times New Roman"/>
          <w:sz w:val="24"/>
          <w:lang w:val="en-US"/>
        </w:rPr>
      </w:pPr>
      <w:hyperlink r:id="rId24" w:history="1">
        <w:r w:rsidR="00C51EB1" w:rsidRPr="00C51EB1">
          <w:rPr>
            <w:rFonts w:ascii="Times New Roman" w:hAnsi="Times New Roman"/>
            <w:sz w:val="24"/>
          </w:rPr>
          <w:t>http://telerikacademy.com/</w:t>
        </w:r>
      </w:hyperlink>
      <w:r w:rsidR="00C51EB1" w:rsidRPr="00C51EB1">
        <w:rPr>
          <w:rFonts w:ascii="Times New Roman" w:hAnsi="Times New Roman" w:cs="Times New Roman"/>
          <w:sz w:val="24"/>
        </w:rPr>
        <w:t xml:space="preserve"> - </w:t>
      </w:r>
      <w:r w:rsidR="00D57046">
        <w:rPr>
          <w:rFonts w:ascii="Times New Roman" w:hAnsi="Times New Roman" w:cs="Times New Roman"/>
          <w:sz w:val="24"/>
          <w:lang w:val="en-US"/>
        </w:rPr>
        <w:t>online courses of</w:t>
      </w:r>
      <w:r w:rsidR="00C51EB1" w:rsidRPr="00C51EB1">
        <w:rPr>
          <w:rFonts w:ascii="Times New Roman" w:hAnsi="Times New Roman" w:cs="Times New Roman"/>
          <w:sz w:val="24"/>
        </w:rPr>
        <w:t xml:space="preserve"> C#, ASP.NET MV</w:t>
      </w:r>
      <w:r w:rsidR="00C51EB1">
        <w:rPr>
          <w:rFonts w:ascii="Times New Roman" w:hAnsi="Times New Roman" w:cs="Times New Roman"/>
          <w:sz w:val="24"/>
          <w:lang w:val="en-US"/>
        </w:rPr>
        <w:t xml:space="preserve">C; </w:t>
      </w:r>
    </w:p>
    <w:bookmarkStart w:id="0" w:name="_GoBack"/>
    <w:bookmarkEnd w:id="0"/>
    <w:p w14:paraId="3CB1C94A" w14:textId="625FED14" w:rsidR="00524776" w:rsidRPr="007327B3" w:rsidRDefault="00F610BC" w:rsidP="007327B3">
      <w:pPr>
        <w:spacing w:line="360" w:lineRule="auto"/>
        <w:jc w:val="both"/>
        <w:rPr>
          <w:rFonts w:ascii="Times New Roman" w:hAnsi="Times New Roman" w:cs="Times New Roman"/>
          <w:sz w:val="24"/>
          <w:lang w:val="en-US"/>
        </w:rPr>
      </w:pPr>
      <w:r>
        <w:fldChar w:fldCharType="begin"/>
      </w:r>
      <w:r>
        <w:instrText xml:space="preserve"> HYPERLINK "http://www.w3schools.com/" </w:instrText>
      </w:r>
      <w:r>
        <w:fldChar w:fldCharType="separate"/>
      </w:r>
      <w:r w:rsidR="00480E0E" w:rsidRPr="00E44982">
        <w:rPr>
          <w:rStyle w:val="Hyperlink"/>
          <w:rFonts w:ascii="Times New Roman" w:hAnsi="Times New Roman" w:cs="Times New Roman"/>
          <w:sz w:val="24"/>
          <w:lang w:val="en-US"/>
        </w:rPr>
        <w:t>http://www.w3schools.com/</w:t>
      </w:r>
      <w:r>
        <w:rPr>
          <w:rStyle w:val="Hyperlink"/>
          <w:rFonts w:ascii="Times New Roman" w:hAnsi="Times New Roman" w:cs="Times New Roman"/>
          <w:sz w:val="24"/>
          <w:lang w:val="en-US"/>
        </w:rPr>
        <w:fldChar w:fldCharType="end"/>
      </w:r>
      <w:r w:rsidR="00480E0E">
        <w:rPr>
          <w:rFonts w:ascii="Times New Roman" w:hAnsi="Times New Roman" w:cs="Times New Roman"/>
          <w:sz w:val="24"/>
          <w:lang w:val="en-US"/>
        </w:rPr>
        <w:t xml:space="preserve"> - HTML, JAVASCRIPT, CSS, BOOTSTRAP </w:t>
      </w:r>
    </w:p>
    <w:sectPr w:rsidR="00524776" w:rsidRPr="007327B3" w:rsidSect="0045705D">
      <w:footerReference w:type="default" r:id="rId25"/>
      <w:pgSz w:w="12240" w:h="15840"/>
      <w:pgMar w:top="1440" w:right="9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3F6E3" w14:textId="77777777" w:rsidR="00F610BC" w:rsidRDefault="00F610BC">
      <w:pPr>
        <w:spacing w:after="0" w:line="240" w:lineRule="auto"/>
      </w:pPr>
      <w:r>
        <w:separator/>
      </w:r>
    </w:p>
  </w:endnote>
  <w:endnote w:type="continuationSeparator" w:id="0">
    <w:p w14:paraId="453E61B9" w14:textId="77777777" w:rsidR="00F610BC" w:rsidRDefault="00F6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7F081" w14:textId="4061AE69" w:rsidR="00E841F5" w:rsidRDefault="00E841F5">
    <w:pPr>
      <w:pStyle w:val="Footer"/>
      <w:jc w:val="right"/>
    </w:pPr>
    <w:r>
      <w:fldChar w:fldCharType="begin"/>
    </w:r>
    <w:r>
      <w:instrText xml:space="preserve"> PAGE   \* MERGEFORMAT </w:instrText>
    </w:r>
    <w:r>
      <w:fldChar w:fldCharType="separate"/>
    </w:r>
    <w:r w:rsidR="00D57046">
      <w:rPr>
        <w:noProof/>
      </w:rPr>
      <w:t>6</w:t>
    </w:r>
    <w:r>
      <w:rPr>
        <w:noProof/>
      </w:rPr>
      <w:fldChar w:fldCharType="end"/>
    </w:r>
  </w:p>
  <w:p w14:paraId="31924993" w14:textId="77777777" w:rsidR="00E841F5" w:rsidRDefault="00E841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7EFD2" w14:textId="77777777" w:rsidR="00F610BC" w:rsidRDefault="00F610BC">
      <w:pPr>
        <w:spacing w:after="0" w:line="240" w:lineRule="auto"/>
      </w:pPr>
      <w:r>
        <w:separator/>
      </w:r>
    </w:p>
  </w:footnote>
  <w:footnote w:type="continuationSeparator" w:id="0">
    <w:p w14:paraId="76B62303" w14:textId="77777777" w:rsidR="00F610BC" w:rsidRDefault="00F61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4D25"/>
    <w:multiLevelType w:val="hybridMultilevel"/>
    <w:tmpl w:val="A8BEF1F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D1F49"/>
    <w:multiLevelType w:val="hybridMultilevel"/>
    <w:tmpl w:val="CA4435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04166A8"/>
    <w:multiLevelType w:val="hybridMultilevel"/>
    <w:tmpl w:val="EB7C76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07A04E6"/>
    <w:multiLevelType w:val="hybridMultilevel"/>
    <w:tmpl w:val="F5E26CCE"/>
    <w:lvl w:ilvl="0" w:tplc="650E4E2A">
      <w:start w:val="4"/>
      <w:numFmt w:val="decimal"/>
      <w:lvlText w:val="%1."/>
      <w:lvlJc w:val="left"/>
      <w:pPr>
        <w:ind w:left="720" w:hanging="360"/>
      </w:pPr>
      <w:rPr>
        <w:rFonts w:hint="default"/>
        <w:sz w:val="3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56060CE"/>
    <w:multiLevelType w:val="hybridMultilevel"/>
    <w:tmpl w:val="1B726EC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4458C"/>
    <w:multiLevelType w:val="multilevel"/>
    <w:tmpl w:val="B9EE536A"/>
    <w:lvl w:ilvl="0">
      <w:start w:val="1"/>
      <w:numFmt w:val="decimal"/>
      <w:lvlText w:val="%1."/>
      <w:lvlJc w:val="left"/>
      <w:pPr>
        <w:ind w:left="720" w:hanging="360"/>
      </w:pPr>
      <w:rPr>
        <w:rFonts w:ascii="Times New Roman" w:hAnsi="Times New Roman" w:cs="Times New Roman" w:hint="default"/>
        <w:sz w:val="34"/>
        <w:szCs w:val="34"/>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
  </w:num>
  <w:num w:numId="3">
    <w:abstractNumId w:val="6"/>
  </w:num>
  <w:num w:numId="4">
    <w:abstractNumId w:val="8"/>
  </w:num>
  <w:num w:numId="5">
    <w:abstractNumId w:val="4"/>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06"/>
    <w:rsid w:val="00002BC8"/>
    <w:rsid w:val="000564E8"/>
    <w:rsid w:val="00065E49"/>
    <w:rsid w:val="000A0F18"/>
    <w:rsid w:val="000B2074"/>
    <w:rsid w:val="000B51C9"/>
    <w:rsid w:val="000E3B19"/>
    <w:rsid w:val="000F780E"/>
    <w:rsid w:val="00115806"/>
    <w:rsid w:val="001542AF"/>
    <w:rsid w:val="0015773D"/>
    <w:rsid w:val="00207442"/>
    <w:rsid w:val="00214D11"/>
    <w:rsid w:val="002860C1"/>
    <w:rsid w:val="00290347"/>
    <w:rsid w:val="002A0CE0"/>
    <w:rsid w:val="002A6CFE"/>
    <w:rsid w:val="002B1C20"/>
    <w:rsid w:val="002D773C"/>
    <w:rsid w:val="002E61FD"/>
    <w:rsid w:val="00304139"/>
    <w:rsid w:val="00361649"/>
    <w:rsid w:val="0037707B"/>
    <w:rsid w:val="003B6DA8"/>
    <w:rsid w:val="003F0032"/>
    <w:rsid w:val="00414755"/>
    <w:rsid w:val="0045705D"/>
    <w:rsid w:val="00480E0E"/>
    <w:rsid w:val="00486940"/>
    <w:rsid w:val="004D4712"/>
    <w:rsid w:val="004D4A36"/>
    <w:rsid w:val="004E7301"/>
    <w:rsid w:val="00524776"/>
    <w:rsid w:val="00545231"/>
    <w:rsid w:val="00565E8D"/>
    <w:rsid w:val="00576782"/>
    <w:rsid w:val="00585906"/>
    <w:rsid w:val="005A32ED"/>
    <w:rsid w:val="005B4858"/>
    <w:rsid w:val="005F5F4B"/>
    <w:rsid w:val="00625539"/>
    <w:rsid w:val="00636553"/>
    <w:rsid w:val="0065675E"/>
    <w:rsid w:val="006626D7"/>
    <w:rsid w:val="0069523C"/>
    <w:rsid w:val="006A1B52"/>
    <w:rsid w:val="007327B3"/>
    <w:rsid w:val="00767FE5"/>
    <w:rsid w:val="00776990"/>
    <w:rsid w:val="00795FBE"/>
    <w:rsid w:val="007A0886"/>
    <w:rsid w:val="007F2EB2"/>
    <w:rsid w:val="008061CE"/>
    <w:rsid w:val="008403A9"/>
    <w:rsid w:val="00856A19"/>
    <w:rsid w:val="00865850"/>
    <w:rsid w:val="00870594"/>
    <w:rsid w:val="0088180F"/>
    <w:rsid w:val="008E3087"/>
    <w:rsid w:val="008F262F"/>
    <w:rsid w:val="009031BD"/>
    <w:rsid w:val="00921ACE"/>
    <w:rsid w:val="00962AA5"/>
    <w:rsid w:val="009817AF"/>
    <w:rsid w:val="00986654"/>
    <w:rsid w:val="00997C4D"/>
    <w:rsid w:val="00997E2B"/>
    <w:rsid w:val="009A03BC"/>
    <w:rsid w:val="009A17A7"/>
    <w:rsid w:val="009D3BAB"/>
    <w:rsid w:val="00A16E45"/>
    <w:rsid w:val="00A53449"/>
    <w:rsid w:val="00A925DB"/>
    <w:rsid w:val="00A92FDF"/>
    <w:rsid w:val="00AB3CB9"/>
    <w:rsid w:val="00AC0ADE"/>
    <w:rsid w:val="00AF357F"/>
    <w:rsid w:val="00B72107"/>
    <w:rsid w:val="00BA668C"/>
    <w:rsid w:val="00BA78AA"/>
    <w:rsid w:val="00BE255D"/>
    <w:rsid w:val="00BE31B7"/>
    <w:rsid w:val="00C05A70"/>
    <w:rsid w:val="00C51EB1"/>
    <w:rsid w:val="00C572A5"/>
    <w:rsid w:val="00C6080A"/>
    <w:rsid w:val="00C83F59"/>
    <w:rsid w:val="00C94F76"/>
    <w:rsid w:val="00CB0531"/>
    <w:rsid w:val="00CF5659"/>
    <w:rsid w:val="00D234DD"/>
    <w:rsid w:val="00D27D95"/>
    <w:rsid w:val="00D33F45"/>
    <w:rsid w:val="00D57046"/>
    <w:rsid w:val="00D60851"/>
    <w:rsid w:val="00D6250D"/>
    <w:rsid w:val="00DB74DC"/>
    <w:rsid w:val="00DD7B76"/>
    <w:rsid w:val="00DE5271"/>
    <w:rsid w:val="00DF7563"/>
    <w:rsid w:val="00DF7C78"/>
    <w:rsid w:val="00E22D71"/>
    <w:rsid w:val="00E325ED"/>
    <w:rsid w:val="00E4689F"/>
    <w:rsid w:val="00E6004A"/>
    <w:rsid w:val="00E841F5"/>
    <w:rsid w:val="00EA01D3"/>
    <w:rsid w:val="00EA63AA"/>
    <w:rsid w:val="00ED4884"/>
    <w:rsid w:val="00ED7FFA"/>
    <w:rsid w:val="00F44867"/>
    <w:rsid w:val="00F550E6"/>
    <w:rsid w:val="00F60630"/>
    <w:rsid w:val="00F610BC"/>
    <w:rsid w:val="00FE68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CD98"/>
  <w15:docId w15:val="{D2097E48-06BF-42D2-8351-290DC6FD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bg-BG" w:eastAsia="bg-BG"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F45"/>
  </w:style>
  <w:style w:type="paragraph" w:styleId="Heading1">
    <w:name w:val="heading 1"/>
    <w:basedOn w:val="Normal"/>
    <w:next w:val="Normal"/>
    <w:link w:val="Heading1Char"/>
    <w:uiPriority w:val="9"/>
    <w:qFormat/>
    <w:rsid w:val="00D33F45"/>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33F45"/>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3F45"/>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D33F45"/>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D33F45"/>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D33F45"/>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D33F45"/>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D33F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3F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45"/>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D33F45"/>
    <w:rPr>
      <w:caps/>
      <w:spacing w:val="15"/>
      <w:shd w:val="clear" w:color="auto" w:fill="FFF4CD" w:themeFill="accent1" w:themeFillTint="33"/>
    </w:rPr>
  </w:style>
  <w:style w:type="character" w:customStyle="1" w:styleId="Heading3Char">
    <w:name w:val="Heading 3 Char"/>
    <w:basedOn w:val="DefaultParagraphFont"/>
    <w:link w:val="Heading3"/>
    <w:uiPriority w:val="9"/>
    <w:rsid w:val="00D33F45"/>
    <w:rPr>
      <w:caps/>
      <w:color w:val="826600" w:themeColor="accent1" w:themeShade="7F"/>
      <w:spacing w:val="15"/>
    </w:rPr>
  </w:style>
  <w:style w:type="table" w:styleId="TableGrid">
    <w:name w:val="Table Grid"/>
    <w:basedOn w:val="TableNormal"/>
    <w:uiPriority w:val="1"/>
    <w:tblPr>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Pr>
  </w:style>
  <w:style w:type="paragraph" w:styleId="Title">
    <w:name w:val="Title"/>
    <w:basedOn w:val="Normal"/>
    <w:next w:val="Normal"/>
    <w:link w:val="TitleChar"/>
    <w:uiPriority w:val="10"/>
    <w:qFormat/>
    <w:rsid w:val="00D33F45"/>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D33F45"/>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D33F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3F45"/>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D33F45"/>
    <w:rPr>
      <w:b/>
      <w:bCs/>
      <w:color w:val="FFCA08" w:themeColor="accent1"/>
    </w:rPr>
  </w:style>
  <w:style w:type="character" w:styleId="SubtleEmphasis">
    <w:name w:val="Subtle Emphasis"/>
    <w:uiPriority w:val="19"/>
    <w:qFormat/>
    <w:rsid w:val="00D33F45"/>
    <w:rPr>
      <w:i/>
      <w:iCs/>
      <w:color w:val="826600" w:themeColor="accent1" w:themeShade="7F"/>
    </w:rPr>
  </w:style>
  <w:style w:type="character" w:styleId="Emphasis">
    <w:name w:val="Emphasis"/>
    <w:uiPriority w:val="20"/>
    <w:qFormat/>
    <w:rsid w:val="00D33F45"/>
    <w:rPr>
      <w:caps/>
      <w:color w:val="826600" w:themeColor="accent1" w:themeShade="7F"/>
      <w:spacing w:val="5"/>
    </w:rPr>
  </w:style>
  <w:style w:type="paragraph" w:styleId="Quote">
    <w:name w:val="Quote"/>
    <w:basedOn w:val="Normal"/>
    <w:next w:val="Normal"/>
    <w:link w:val="QuoteChar"/>
    <w:uiPriority w:val="29"/>
    <w:qFormat/>
    <w:rsid w:val="00D33F45"/>
    <w:rPr>
      <w:i/>
      <w:iCs/>
      <w:sz w:val="24"/>
      <w:szCs w:val="24"/>
    </w:rPr>
  </w:style>
  <w:style w:type="character" w:customStyle="1" w:styleId="QuoteChar">
    <w:name w:val="Quote Char"/>
    <w:basedOn w:val="DefaultParagraphFont"/>
    <w:link w:val="Quote"/>
    <w:uiPriority w:val="29"/>
    <w:rsid w:val="00D33F45"/>
    <w:rPr>
      <w:i/>
      <w:iCs/>
      <w:sz w:val="24"/>
      <w:szCs w:val="24"/>
    </w:rPr>
  </w:style>
  <w:style w:type="character" w:styleId="IntenseEmphasis">
    <w:name w:val="Intense Emphasis"/>
    <w:uiPriority w:val="21"/>
    <w:qFormat/>
    <w:rsid w:val="00D33F45"/>
    <w:rPr>
      <w:b/>
      <w:bCs/>
      <w:caps/>
      <w:color w:val="826600" w:themeColor="accent1" w:themeShade="7F"/>
      <w:spacing w:val="10"/>
    </w:rPr>
  </w:style>
  <w:style w:type="paragraph" w:styleId="IntenseQuote">
    <w:name w:val="Intense Quote"/>
    <w:basedOn w:val="Normal"/>
    <w:next w:val="Normal"/>
    <w:link w:val="IntenseQuoteChar"/>
    <w:uiPriority w:val="30"/>
    <w:qFormat/>
    <w:rsid w:val="00D33F45"/>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D33F45"/>
    <w:rPr>
      <w:color w:val="FFCA08" w:themeColor="accent1"/>
      <w:sz w:val="24"/>
      <w:szCs w:val="24"/>
    </w:rPr>
  </w:style>
  <w:style w:type="character" w:customStyle="1" w:styleId="Heading4Char">
    <w:name w:val="Heading 4 Char"/>
    <w:basedOn w:val="DefaultParagraphFont"/>
    <w:link w:val="Heading4"/>
    <w:uiPriority w:val="9"/>
    <w:semiHidden/>
    <w:rsid w:val="00D33F45"/>
    <w:rPr>
      <w:caps/>
      <w:color w:val="C49A00" w:themeColor="accent1" w:themeShade="BF"/>
      <w:spacing w:val="10"/>
    </w:rPr>
  </w:style>
  <w:style w:type="character" w:customStyle="1" w:styleId="Heading5Char">
    <w:name w:val="Heading 5 Char"/>
    <w:basedOn w:val="DefaultParagraphFont"/>
    <w:link w:val="Heading5"/>
    <w:uiPriority w:val="9"/>
    <w:semiHidden/>
    <w:rsid w:val="00D33F45"/>
    <w:rPr>
      <w:caps/>
      <w:color w:val="C49A00" w:themeColor="accent1" w:themeShade="BF"/>
      <w:spacing w:val="10"/>
    </w:rPr>
  </w:style>
  <w:style w:type="character" w:customStyle="1" w:styleId="Heading6Char">
    <w:name w:val="Heading 6 Char"/>
    <w:basedOn w:val="DefaultParagraphFont"/>
    <w:link w:val="Heading6"/>
    <w:uiPriority w:val="9"/>
    <w:semiHidden/>
    <w:rsid w:val="00D33F45"/>
    <w:rPr>
      <w:caps/>
      <w:color w:val="C49A00" w:themeColor="accent1" w:themeShade="BF"/>
      <w:spacing w:val="10"/>
    </w:rPr>
  </w:style>
  <w:style w:type="character" w:customStyle="1" w:styleId="Heading7Char">
    <w:name w:val="Heading 7 Char"/>
    <w:basedOn w:val="DefaultParagraphFont"/>
    <w:link w:val="Heading7"/>
    <w:uiPriority w:val="9"/>
    <w:semiHidden/>
    <w:rsid w:val="00D33F45"/>
    <w:rPr>
      <w:caps/>
      <w:color w:val="C49A00" w:themeColor="accent1" w:themeShade="BF"/>
      <w:spacing w:val="10"/>
    </w:rPr>
  </w:style>
  <w:style w:type="character" w:customStyle="1" w:styleId="Heading8Char">
    <w:name w:val="Heading 8 Char"/>
    <w:basedOn w:val="DefaultParagraphFont"/>
    <w:link w:val="Heading8"/>
    <w:uiPriority w:val="9"/>
    <w:semiHidden/>
    <w:rsid w:val="00D33F45"/>
    <w:rPr>
      <w:caps/>
      <w:spacing w:val="10"/>
      <w:sz w:val="18"/>
      <w:szCs w:val="18"/>
    </w:rPr>
  </w:style>
  <w:style w:type="character" w:customStyle="1" w:styleId="Heading9Char">
    <w:name w:val="Heading 9 Char"/>
    <w:basedOn w:val="DefaultParagraphFont"/>
    <w:link w:val="Heading9"/>
    <w:uiPriority w:val="9"/>
    <w:semiHidden/>
    <w:rsid w:val="00D33F45"/>
    <w:rPr>
      <w:i/>
      <w:iCs/>
      <w:caps/>
      <w:spacing w:val="10"/>
      <w:sz w:val="18"/>
      <w:szCs w:val="18"/>
    </w:rPr>
  </w:style>
  <w:style w:type="paragraph" w:styleId="NoSpacing">
    <w:name w:val="No Spacing"/>
    <w:link w:val="NoSpacingChar"/>
    <w:uiPriority w:val="1"/>
    <w:qFormat/>
    <w:rsid w:val="00D33F45"/>
    <w:pPr>
      <w:spacing w:after="0" w:line="240" w:lineRule="auto"/>
    </w:pPr>
  </w:style>
  <w:style w:type="character" w:styleId="BookTitle">
    <w:name w:val="Book Title"/>
    <w:uiPriority w:val="33"/>
    <w:qFormat/>
    <w:rsid w:val="00D33F45"/>
    <w:rPr>
      <w:b/>
      <w:bCs/>
      <w:i/>
      <w:iCs/>
      <w:spacing w:val="0"/>
    </w:rPr>
  </w:style>
  <w:style w:type="paragraph" w:styleId="Caption">
    <w:name w:val="caption"/>
    <w:basedOn w:val="Normal"/>
    <w:next w:val="Normal"/>
    <w:uiPriority w:val="35"/>
    <w:semiHidden/>
    <w:unhideWhenUsed/>
    <w:qFormat/>
    <w:rsid w:val="00D33F45"/>
    <w:rPr>
      <w:b/>
      <w:bCs/>
      <w:color w:val="C49A00" w:themeColor="accent1" w:themeShade="BF"/>
      <w:sz w:val="16"/>
      <w:szCs w:val="16"/>
    </w:rPr>
  </w:style>
  <w:style w:type="character" w:styleId="IntenseReference">
    <w:name w:val="Intense Reference"/>
    <w:uiPriority w:val="32"/>
    <w:qFormat/>
    <w:rsid w:val="00D33F45"/>
    <w:rPr>
      <w:b/>
      <w:bCs/>
      <w:i/>
      <w:iCs/>
      <w:caps/>
      <w:color w:val="FFCA08"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D33F45"/>
    <w:rPr>
      <w:b/>
      <w:bCs/>
    </w:rPr>
  </w:style>
  <w:style w:type="paragraph" w:styleId="TOCHeading">
    <w:name w:val="TOC Heading"/>
    <w:basedOn w:val="Heading1"/>
    <w:next w:val="Normal"/>
    <w:uiPriority w:val="39"/>
    <w:semiHidden/>
    <w:unhideWhenUsed/>
    <w:qFormat/>
    <w:rsid w:val="00D33F45"/>
    <w:pPr>
      <w:outlineLvl w:val="9"/>
    </w:pPr>
  </w:style>
  <w:style w:type="paragraph" w:styleId="Header">
    <w:name w:val="header"/>
    <w:basedOn w:val="Normal"/>
    <w:link w:val="HeaderChar"/>
    <w:uiPriority w:val="99"/>
    <w:unhideWhenUsed/>
    <w:rsid w:val="00115806"/>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15806"/>
  </w:style>
  <w:style w:type="paragraph" w:styleId="Footer">
    <w:name w:val="footer"/>
    <w:basedOn w:val="Normal"/>
    <w:link w:val="FooterChar"/>
    <w:uiPriority w:val="99"/>
    <w:unhideWhenUsed/>
    <w:rsid w:val="00115806"/>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15806"/>
  </w:style>
  <w:style w:type="character" w:styleId="Hyperlink">
    <w:name w:val="Hyperlink"/>
    <w:uiPriority w:val="99"/>
    <w:unhideWhenUsed/>
    <w:rsid w:val="00E6004A"/>
    <w:rPr>
      <w:color w:val="005DBA"/>
      <w:u w:val="single"/>
    </w:rPr>
  </w:style>
  <w:style w:type="character" w:customStyle="1" w:styleId="apple-converted-space">
    <w:name w:val="apple-converted-space"/>
    <w:basedOn w:val="DefaultParagraphFont"/>
    <w:rsid w:val="000F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sv_bechev@abv.b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bechev2@gmail.com" TargetMode="External"/><Relationship Id="rId20" Type="http://schemas.openxmlformats.org/officeDocument/2006/relationships/hyperlink" Target="mailto:pbechev@schoolmath.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telerikacademy.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bgtaxi.net/download/driver/xap" TargetMode="Externa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bgtaxi.net/download/driver/apk"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Banded%20design%20(blank).dotx"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869F256-8481-48DC-A4B7-3B232B28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238</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Links>
    <vt:vector size="6" baseType="variant">
      <vt:variant>
        <vt:i4>1179655</vt:i4>
      </vt:variant>
      <vt:variant>
        <vt:i4>0</vt:i4>
      </vt:variant>
      <vt:variant>
        <vt:i4>0</vt:i4>
      </vt:variant>
      <vt:variant>
        <vt:i4>5</vt:i4>
      </vt:variant>
      <vt:variant>
        <vt:lpwstr>mailto:omg_plovdiv@abv.bg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Bechev</dc:creator>
  <cp:keywords/>
  <cp:lastModifiedBy>Peter Bechev</cp:lastModifiedBy>
  <cp:revision>3</cp:revision>
  <cp:lastPrinted>2016-02-24T22:36:00Z</cp:lastPrinted>
  <dcterms:created xsi:type="dcterms:W3CDTF">2017-04-07T15:28:00Z</dcterms:created>
  <dcterms:modified xsi:type="dcterms:W3CDTF">2017-04-07T19:28:00Z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